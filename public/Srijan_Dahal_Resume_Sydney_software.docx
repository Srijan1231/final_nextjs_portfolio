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B4E4A1" w14:textId="77777777" w:rsidR="007F2A89" w:rsidRDefault="00000000">
      <w:pPr>
        <w:pStyle w:val="divonlyName"/>
        <w:pBdr>
          <w:top w:val="single" w:sz="8" w:space="0" w:color="000000"/>
          <w:bottom w:val="none" w:sz="0" w:space="1" w:color="auto"/>
        </w:pBdr>
        <w:spacing w:before="60" w:after="160" w:line="640" w:lineRule="atLeast"/>
        <w:jc w:val="center"/>
        <w:rPr>
          <w:b/>
          <w:bCs/>
          <w:smallCaps/>
          <w:color w:val="000000"/>
          <w:sz w:val="48"/>
          <w:szCs w:val="48"/>
        </w:rPr>
      </w:pPr>
      <w:r>
        <w:rPr>
          <w:rStyle w:val="span"/>
          <w:b/>
          <w:bCs/>
          <w:smallCaps/>
          <w:color w:val="000000"/>
          <w:sz w:val="48"/>
          <w:szCs w:val="48"/>
        </w:rPr>
        <w:t>Srijan</w:t>
      </w:r>
      <w:r>
        <w:rPr>
          <w:b/>
          <w:bCs/>
          <w:smallCaps/>
          <w:color w:val="000000"/>
          <w:sz w:val="48"/>
          <w:szCs w:val="48"/>
        </w:rPr>
        <w:t xml:space="preserve"> </w:t>
      </w:r>
      <w:r>
        <w:rPr>
          <w:rStyle w:val="span"/>
          <w:b/>
          <w:bCs/>
          <w:smallCaps/>
          <w:color w:val="000000"/>
          <w:sz w:val="48"/>
          <w:szCs w:val="48"/>
        </w:rPr>
        <w:t>Dahal</w:t>
      </w:r>
    </w:p>
    <w:p w14:paraId="6CB3C1D0" w14:textId="77777777" w:rsidR="007F2A89" w:rsidRDefault="00000000">
      <w:pPr>
        <w:pStyle w:val="divdocumentdivlowerborderupper"/>
        <w:spacing w:after="10"/>
      </w:pPr>
      <w:r>
        <w:t> </w:t>
      </w:r>
    </w:p>
    <w:p w14:paraId="471F33C9" w14:textId="77777777" w:rsidR="007F2A89" w:rsidRDefault="00000000">
      <w:pPr>
        <w:pStyle w:val="divdocumentdivlowerborder"/>
      </w:pPr>
      <w:r>
        <w:t> </w:t>
      </w:r>
    </w:p>
    <w:p w14:paraId="13127D2A" w14:textId="77777777" w:rsidR="007F2A89" w:rsidRDefault="00000000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47587140" w14:textId="39E2C89D" w:rsidR="007F2A89" w:rsidRDefault="00000000">
      <w:pPr>
        <w:spacing w:before="120" w:line="300" w:lineRule="atLeast"/>
        <w:jc w:val="center"/>
        <w:textAlignment w:val="auto"/>
        <w:rPr>
          <w:rStyle w:val="divdocumentdivaddressli"/>
          <w:sz w:val="22"/>
          <w:szCs w:val="22"/>
        </w:rPr>
      </w:pPr>
      <w:r>
        <w:rPr>
          <w:rStyle w:val="span"/>
          <w:sz w:val="22"/>
          <w:szCs w:val="22"/>
        </w:rPr>
        <w:t>Burwood, NSW</w:t>
      </w:r>
      <w:r w:rsidR="00FA3E5E">
        <w:rPr>
          <w:rStyle w:val="span"/>
          <w:sz w:val="22"/>
          <w:szCs w:val="22"/>
        </w:rPr>
        <w:t>,</w:t>
      </w:r>
      <w:r>
        <w:rPr>
          <w:rStyle w:val="span"/>
          <w:sz w:val="22"/>
          <w:szCs w:val="22"/>
        </w:rPr>
        <w:t>2134</w:t>
      </w:r>
      <w:r>
        <w:rPr>
          <w:rStyle w:val="span"/>
          <w:vanish/>
          <w:sz w:val="22"/>
          <w:szCs w:val="22"/>
        </w:rPr>
        <w:t>2134, Burwood, NSW </w:t>
      </w:r>
      <w:r>
        <w:rPr>
          <w:rStyle w:val="divdocumentdivaddressli"/>
          <w:sz w:val="22"/>
          <w:szCs w:val="22"/>
        </w:rPr>
        <w:t xml:space="preserve"> </w:t>
      </w:r>
      <w:r>
        <w:rPr>
          <w:rStyle w:val="documentbullet"/>
        </w:rPr>
        <w:t>♦</w:t>
      </w:r>
      <w:r>
        <w:rPr>
          <w:rStyle w:val="divdocumentdivaddressli"/>
          <w:sz w:val="22"/>
          <w:szCs w:val="22"/>
        </w:rPr>
        <w:t> </w:t>
      </w:r>
      <w:r>
        <w:rPr>
          <w:rStyle w:val="span"/>
          <w:sz w:val="22"/>
          <w:szCs w:val="22"/>
        </w:rPr>
        <w:t>+61452654140</w:t>
      </w:r>
      <w:r>
        <w:rPr>
          <w:rStyle w:val="divdocumentdivaddressli"/>
          <w:sz w:val="22"/>
          <w:szCs w:val="22"/>
        </w:rPr>
        <w:t xml:space="preserve"> </w:t>
      </w:r>
      <w:r>
        <w:rPr>
          <w:rStyle w:val="documentbullet"/>
        </w:rPr>
        <w:t>♦</w:t>
      </w:r>
      <w:r>
        <w:rPr>
          <w:rStyle w:val="divdocumentdivaddressli"/>
          <w:sz w:val="22"/>
          <w:szCs w:val="22"/>
        </w:rPr>
        <w:t> </w:t>
      </w:r>
      <w:r>
        <w:rPr>
          <w:rStyle w:val="span"/>
          <w:sz w:val="22"/>
          <w:szCs w:val="22"/>
        </w:rPr>
        <w:t>srijan.pdh12@gmail.com</w:t>
      </w:r>
      <w:r>
        <w:rPr>
          <w:rStyle w:val="divdocumentdivaddressli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</w:p>
    <w:p w14:paraId="26FD788C" w14:textId="77777777" w:rsidR="007F2A89" w:rsidRDefault="007F2A89">
      <w:pPr>
        <w:pStyle w:val="div"/>
        <w:spacing w:line="140" w:lineRule="exact"/>
        <w:jc w:val="center"/>
        <w:rPr>
          <w:sz w:val="14"/>
          <w:szCs w:val="14"/>
        </w:rPr>
      </w:pPr>
    </w:p>
    <w:p w14:paraId="65065398" w14:textId="77777777" w:rsidR="007F2A89" w:rsidRDefault="00000000">
      <w:pPr>
        <w:pStyle w:val="divdocumentdivheading"/>
        <w:tabs>
          <w:tab w:val="left" w:pos="3318"/>
          <w:tab w:val="left" w:pos="10760"/>
        </w:tabs>
        <w:spacing w:before="60" w:line="32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Websites, Portfolios, Profiles   </w:t>
      </w:r>
      <w:r>
        <w:rPr>
          <w:strike/>
          <w:color w:val="000000"/>
          <w:sz w:val="30"/>
        </w:rPr>
        <w:tab/>
      </w:r>
    </w:p>
    <w:p w14:paraId="3EC1EC06" w14:textId="3FBBC682" w:rsidR="007F2A89" w:rsidRDefault="00FA3E5E">
      <w:pPr>
        <w:pStyle w:val="divdocumentulli"/>
        <w:numPr>
          <w:ilvl w:val="0"/>
          <w:numId w:val="1"/>
        </w:numPr>
        <w:spacing w:line="320" w:lineRule="atLeast"/>
        <w:ind w:left="460" w:hanging="210"/>
      </w:pPr>
      <w:hyperlink r:id="rId8" w:history="1">
        <w:r w:rsidRPr="00EA2DF3">
          <w:rPr>
            <w:rStyle w:val="Hyperlink"/>
          </w:rPr>
          <w:t>https://www.srijandahal.com/</w:t>
        </w:r>
      </w:hyperlink>
      <w:r>
        <w:rPr>
          <w:rStyle w:val="span"/>
        </w:rPr>
        <w:t xml:space="preserve"> </w:t>
      </w:r>
    </w:p>
    <w:p w14:paraId="30887B0C" w14:textId="544E63CD" w:rsidR="007F2A89" w:rsidRDefault="00FA3E5E">
      <w:pPr>
        <w:pStyle w:val="divdocumentulli"/>
        <w:numPr>
          <w:ilvl w:val="0"/>
          <w:numId w:val="1"/>
        </w:numPr>
        <w:spacing w:line="320" w:lineRule="atLeast"/>
        <w:ind w:left="460" w:hanging="210"/>
      </w:pPr>
      <w:hyperlink r:id="rId9" w:history="1">
        <w:r w:rsidRPr="00EA2DF3">
          <w:rPr>
            <w:rStyle w:val="Hyperlink"/>
          </w:rPr>
          <w:t>https://www.linkedin.com/in/srijan21/</w:t>
        </w:r>
      </w:hyperlink>
      <w:r>
        <w:rPr>
          <w:rStyle w:val="span"/>
        </w:rPr>
        <w:t xml:space="preserve"> </w:t>
      </w:r>
    </w:p>
    <w:p w14:paraId="7EE53F2A" w14:textId="72D886EB" w:rsidR="007F2A89" w:rsidRDefault="00FA3E5E">
      <w:pPr>
        <w:pStyle w:val="divdocumentulli"/>
        <w:numPr>
          <w:ilvl w:val="0"/>
          <w:numId w:val="1"/>
        </w:numPr>
        <w:spacing w:line="320" w:lineRule="atLeast"/>
        <w:ind w:left="460" w:hanging="210"/>
      </w:pPr>
      <w:hyperlink r:id="rId10" w:history="1">
        <w:r w:rsidRPr="00EA2DF3">
          <w:rPr>
            <w:rStyle w:val="Hyperlink"/>
          </w:rPr>
          <w:t>https://github.com/Srijan1231</w:t>
        </w:r>
      </w:hyperlink>
      <w:r>
        <w:rPr>
          <w:rStyle w:val="span"/>
        </w:rPr>
        <w:t xml:space="preserve"> </w:t>
      </w:r>
    </w:p>
    <w:p w14:paraId="3BB53D39" w14:textId="77777777" w:rsidR="007F2A89" w:rsidRDefault="00000000">
      <w:pPr>
        <w:pStyle w:val="divdocumentdivheading"/>
        <w:tabs>
          <w:tab w:val="left" w:pos="3717"/>
          <w:tab w:val="left" w:pos="10760"/>
        </w:tabs>
        <w:spacing w:before="60" w:line="32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Professional Summary   </w:t>
      </w:r>
      <w:r>
        <w:rPr>
          <w:strike/>
          <w:color w:val="000000"/>
          <w:sz w:val="30"/>
        </w:rPr>
        <w:tab/>
      </w:r>
    </w:p>
    <w:p w14:paraId="32FA7D10" w14:textId="77777777" w:rsidR="007F2A89" w:rsidRDefault="00000000">
      <w:pPr>
        <w:pStyle w:val="p"/>
        <w:spacing w:line="320" w:lineRule="atLeast"/>
      </w:pPr>
      <w:r>
        <w:t xml:space="preserve">Seeking a Full Stack Software Engineer position, I aim to apply academic knowledge and practical experience in </w:t>
      </w:r>
      <w:proofErr w:type="gramStart"/>
      <w:r>
        <w:t>Node.js(</w:t>
      </w:r>
      <w:proofErr w:type="gramEnd"/>
      <w:r>
        <w:t>Express) and React. The goal is to establish a successful career in the Software Development Industry, contributing skills to develop innovative web applications. Eager to continuously enhance proficiency in cutting-edge technologies for professional growth and impactful results.</w:t>
      </w:r>
    </w:p>
    <w:p w14:paraId="4E9CA1FB" w14:textId="77777777" w:rsidR="007F2A89" w:rsidRDefault="00000000">
      <w:pPr>
        <w:pStyle w:val="divdocumentdivheading"/>
        <w:tabs>
          <w:tab w:val="left" w:pos="4853"/>
          <w:tab w:val="left" w:pos="10760"/>
        </w:tabs>
        <w:spacing w:before="60" w:line="32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Skills   </w:t>
      </w:r>
      <w:r>
        <w:rPr>
          <w:strike/>
          <w:color w:val="000000"/>
          <w:sz w:val="30"/>
        </w:rPr>
        <w:tab/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80"/>
        <w:gridCol w:w="5380"/>
      </w:tblGrid>
      <w:tr w:rsidR="007F2A89" w14:paraId="57CCBA0D" w14:textId="77777777">
        <w:tc>
          <w:tcPr>
            <w:tcW w:w="53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FF0BD9" w14:textId="77777777" w:rsidR="007F2A89" w:rsidRDefault="00000000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10"/>
            </w:pPr>
            <w:r>
              <w:t>MongoDB</w:t>
            </w:r>
          </w:p>
          <w:p w14:paraId="787672B9" w14:textId="77777777" w:rsidR="007F2A89" w:rsidRDefault="00000000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10"/>
            </w:pPr>
            <w:r>
              <w:t>Unit Testing, Jest, React Testing Library (RTL) &amp; TDD</w:t>
            </w:r>
          </w:p>
          <w:p w14:paraId="731C1CD0" w14:textId="77777777" w:rsidR="007F2A89" w:rsidRDefault="00000000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10"/>
            </w:pPr>
            <w:r>
              <w:t>JavaScript &amp; TypeScript (Learning)</w:t>
            </w:r>
          </w:p>
          <w:p w14:paraId="188A5046" w14:textId="77777777" w:rsidR="007F2A89" w:rsidRDefault="00000000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10"/>
            </w:pPr>
            <w:r>
              <w:t>Git, GitHub, &amp; Bitbucket</w:t>
            </w:r>
          </w:p>
        </w:tc>
        <w:tc>
          <w:tcPr>
            <w:tcW w:w="538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3658E3" w14:textId="77777777" w:rsidR="007F2A89" w:rsidRDefault="00000000">
            <w:pPr>
              <w:pStyle w:val="divdocumentulli"/>
              <w:numPr>
                <w:ilvl w:val="0"/>
                <w:numId w:val="3"/>
              </w:numPr>
              <w:spacing w:line="320" w:lineRule="atLeast"/>
              <w:ind w:left="460" w:hanging="210"/>
            </w:pPr>
            <w:r>
              <w:t>HTML5, CSS3, SASS &amp; Figma</w:t>
            </w:r>
          </w:p>
          <w:p w14:paraId="78FCAC91" w14:textId="77777777" w:rsidR="007F2A89" w:rsidRDefault="00000000">
            <w:pPr>
              <w:pStyle w:val="divdocumentulli"/>
              <w:numPr>
                <w:ilvl w:val="0"/>
                <w:numId w:val="3"/>
              </w:numPr>
              <w:spacing w:line="320" w:lineRule="atLeast"/>
              <w:ind w:left="460" w:hanging="210"/>
            </w:pPr>
            <w:r>
              <w:t>Amazon Web Services (AWS), Azure</w:t>
            </w:r>
          </w:p>
          <w:p w14:paraId="1075280C" w14:textId="77777777" w:rsidR="007F2A89" w:rsidRDefault="00000000">
            <w:pPr>
              <w:pStyle w:val="divdocumentulli"/>
              <w:numPr>
                <w:ilvl w:val="0"/>
                <w:numId w:val="3"/>
              </w:numPr>
              <w:spacing w:line="320" w:lineRule="atLeast"/>
              <w:ind w:left="460" w:hanging="210"/>
            </w:pPr>
            <w:r>
              <w:t>Jira, Slack, &amp; Confluence</w:t>
            </w:r>
          </w:p>
          <w:p w14:paraId="798E0117" w14:textId="77777777" w:rsidR="007F2A89" w:rsidRDefault="00000000">
            <w:pPr>
              <w:pStyle w:val="divdocumentulli"/>
              <w:numPr>
                <w:ilvl w:val="0"/>
                <w:numId w:val="3"/>
              </w:numPr>
              <w:spacing w:line="320" w:lineRule="atLeast"/>
              <w:ind w:left="460" w:hanging="210"/>
            </w:pPr>
            <w:r>
              <w:t>NoSQL Databases</w:t>
            </w:r>
          </w:p>
        </w:tc>
      </w:tr>
    </w:tbl>
    <w:p w14:paraId="640A77BC" w14:textId="77777777" w:rsidR="007F2A89" w:rsidRDefault="00000000">
      <w:pPr>
        <w:pStyle w:val="divdocumentulli"/>
        <w:numPr>
          <w:ilvl w:val="0"/>
          <w:numId w:val="4"/>
        </w:numPr>
        <w:spacing w:line="320" w:lineRule="atLeast"/>
        <w:ind w:left="460" w:hanging="210"/>
        <w:rPr>
          <w:vanish/>
        </w:rPr>
      </w:pPr>
      <w:r>
        <w:rPr>
          <w:vanish/>
        </w:rPr>
        <w:t>MongoDB</w:t>
      </w:r>
    </w:p>
    <w:p w14:paraId="00A06089" w14:textId="77777777" w:rsidR="007F2A89" w:rsidRDefault="00000000">
      <w:pPr>
        <w:pStyle w:val="divdocumentulli"/>
        <w:numPr>
          <w:ilvl w:val="0"/>
          <w:numId w:val="4"/>
        </w:numPr>
        <w:spacing w:line="320" w:lineRule="atLeast"/>
        <w:ind w:left="460" w:hanging="210"/>
        <w:rPr>
          <w:vanish/>
        </w:rPr>
      </w:pPr>
      <w:r>
        <w:rPr>
          <w:vanish/>
        </w:rPr>
        <w:t>Unit Testing, Jest, React Testing Library (RTL) &amp; TDD</w:t>
      </w:r>
    </w:p>
    <w:p w14:paraId="23A41734" w14:textId="77777777" w:rsidR="007F2A89" w:rsidRDefault="00000000">
      <w:pPr>
        <w:pStyle w:val="divdocumentulli"/>
        <w:numPr>
          <w:ilvl w:val="0"/>
          <w:numId w:val="4"/>
        </w:numPr>
        <w:spacing w:line="320" w:lineRule="atLeast"/>
        <w:ind w:left="460" w:hanging="210"/>
        <w:rPr>
          <w:vanish/>
        </w:rPr>
      </w:pPr>
      <w:r>
        <w:rPr>
          <w:vanish/>
        </w:rPr>
        <w:t>JavaScript &amp; TypeScript (Learning)</w:t>
      </w:r>
    </w:p>
    <w:p w14:paraId="691AD88B" w14:textId="77777777" w:rsidR="007F2A89" w:rsidRDefault="00000000">
      <w:pPr>
        <w:pStyle w:val="divdocumentulli"/>
        <w:numPr>
          <w:ilvl w:val="0"/>
          <w:numId w:val="4"/>
        </w:numPr>
        <w:spacing w:line="320" w:lineRule="atLeast"/>
        <w:ind w:left="460" w:hanging="210"/>
        <w:rPr>
          <w:vanish/>
        </w:rPr>
      </w:pPr>
      <w:r>
        <w:rPr>
          <w:vanish/>
        </w:rPr>
        <w:t>Git, GitHub, &amp; Bitbucket</w:t>
      </w:r>
    </w:p>
    <w:p w14:paraId="45F229BF" w14:textId="77777777" w:rsidR="007F2A89" w:rsidRDefault="00000000">
      <w:pPr>
        <w:pStyle w:val="divdocumentulli"/>
        <w:numPr>
          <w:ilvl w:val="0"/>
          <w:numId w:val="5"/>
        </w:numPr>
        <w:spacing w:line="320" w:lineRule="atLeast"/>
        <w:ind w:left="460" w:hanging="210"/>
        <w:rPr>
          <w:vanish/>
        </w:rPr>
      </w:pPr>
      <w:r>
        <w:rPr>
          <w:vanish/>
        </w:rPr>
        <w:t>HTML5, CSS3, SASS &amp; Figma</w:t>
      </w:r>
    </w:p>
    <w:p w14:paraId="76384D10" w14:textId="77777777" w:rsidR="007F2A89" w:rsidRDefault="00000000">
      <w:pPr>
        <w:pStyle w:val="divdocumentulli"/>
        <w:numPr>
          <w:ilvl w:val="0"/>
          <w:numId w:val="5"/>
        </w:numPr>
        <w:spacing w:line="320" w:lineRule="atLeast"/>
        <w:ind w:left="460" w:hanging="210"/>
        <w:rPr>
          <w:vanish/>
        </w:rPr>
      </w:pPr>
      <w:r>
        <w:rPr>
          <w:vanish/>
        </w:rPr>
        <w:t>Amazon Web Services (AWS), Azure</w:t>
      </w:r>
    </w:p>
    <w:p w14:paraId="68F1665B" w14:textId="77777777" w:rsidR="007F2A89" w:rsidRDefault="00000000">
      <w:pPr>
        <w:pStyle w:val="divdocumentulli"/>
        <w:numPr>
          <w:ilvl w:val="0"/>
          <w:numId w:val="5"/>
        </w:numPr>
        <w:spacing w:line="320" w:lineRule="atLeast"/>
        <w:ind w:left="460" w:hanging="210"/>
        <w:rPr>
          <w:vanish/>
        </w:rPr>
      </w:pPr>
      <w:r>
        <w:rPr>
          <w:vanish/>
        </w:rPr>
        <w:t>Jira, Slack, &amp; Confluence</w:t>
      </w:r>
    </w:p>
    <w:p w14:paraId="0FF0A187" w14:textId="77777777" w:rsidR="007F2A89" w:rsidRDefault="00000000">
      <w:pPr>
        <w:pStyle w:val="divdocumentulli"/>
        <w:numPr>
          <w:ilvl w:val="0"/>
          <w:numId w:val="5"/>
        </w:numPr>
        <w:spacing w:line="320" w:lineRule="atLeast"/>
        <w:ind w:left="460" w:hanging="210"/>
        <w:rPr>
          <w:vanish/>
        </w:rPr>
      </w:pPr>
      <w:r>
        <w:rPr>
          <w:vanish/>
        </w:rPr>
        <w:t>NoSQL Databases</w:t>
      </w:r>
    </w:p>
    <w:p w14:paraId="1D71842C" w14:textId="77777777" w:rsidR="007F2A89" w:rsidRDefault="00000000">
      <w:pPr>
        <w:pStyle w:val="divdocumentdivheading"/>
        <w:tabs>
          <w:tab w:val="left" w:pos="4292"/>
          <w:tab w:val="left" w:pos="10760"/>
        </w:tabs>
        <w:spacing w:before="60" w:line="32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Work History   </w:t>
      </w:r>
      <w:r>
        <w:rPr>
          <w:strike/>
          <w:color w:val="000000"/>
          <w:sz w:val="30"/>
        </w:rPr>
        <w:tab/>
      </w:r>
    </w:p>
    <w:p w14:paraId="0492982A" w14:textId="77777777" w:rsidR="00FA3E5E" w:rsidRDefault="00FA3E5E">
      <w:pPr>
        <w:pStyle w:val="divdocumentsinglecolumn"/>
        <w:spacing w:line="320" w:lineRule="atLeast"/>
        <w:rPr>
          <w:rStyle w:val="spanjobtitle"/>
        </w:rPr>
      </w:pPr>
    </w:p>
    <w:p w14:paraId="26E85471" w14:textId="489483D7" w:rsidR="007F2A89" w:rsidRDefault="00000000">
      <w:pPr>
        <w:pStyle w:val="divdocumentsinglecolumn"/>
        <w:spacing w:line="320" w:lineRule="atLeast"/>
      </w:pPr>
      <w:r>
        <w:rPr>
          <w:rStyle w:val="spanjobtitle"/>
        </w:rPr>
        <w:t>Junior Software Engineer</w:t>
      </w:r>
      <w:r>
        <w:rPr>
          <w:rStyle w:val="span"/>
        </w:rPr>
        <w:t>, 09/2023 - Current</w:t>
      </w:r>
      <w:r>
        <w:rPr>
          <w:rStyle w:val="spanpaddedline"/>
        </w:rPr>
        <w:t xml:space="preserve"> </w:t>
      </w:r>
    </w:p>
    <w:p w14:paraId="39FC3F54" w14:textId="77777777" w:rsidR="007F2A89" w:rsidRDefault="00000000">
      <w:pPr>
        <w:pStyle w:val="spanpaddedlineParagraph"/>
        <w:spacing w:line="320" w:lineRule="atLeast"/>
      </w:pPr>
      <w:proofErr w:type="spellStart"/>
      <w:r>
        <w:rPr>
          <w:rStyle w:val="spancompanyname"/>
        </w:rPr>
        <w:t>Dhiki</w:t>
      </w:r>
      <w:proofErr w:type="spellEnd"/>
      <w:r>
        <w:rPr>
          <w:rStyle w:val="spancompanyname"/>
        </w:rPr>
        <w:t xml:space="preserve"> Labs</w:t>
      </w:r>
      <w:r>
        <w:rPr>
          <w:rStyle w:val="span"/>
        </w:rPr>
        <w:t xml:space="preserve"> – Sydney</w:t>
      </w:r>
    </w:p>
    <w:p w14:paraId="1D164FE9" w14:textId="77777777" w:rsidR="007F2A89" w:rsidRDefault="00000000">
      <w:pPr>
        <w:pStyle w:val="divdocumentulli"/>
        <w:numPr>
          <w:ilvl w:val="0"/>
          <w:numId w:val="6"/>
        </w:numPr>
        <w:spacing w:line="320" w:lineRule="atLeast"/>
        <w:ind w:left="460" w:hanging="210"/>
        <w:rPr>
          <w:rStyle w:val="span"/>
        </w:rPr>
      </w:pPr>
      <w:r>
        <w:rPr>
          <w:rStyle w:val="span"/>
        </w:rPr>
        <w:t>Collaborated with UI/UX designers to transform wireframes and mock-ups into fully functional web applications, resulting in a 15% increase in user engagement.</w:t>
      </w:r>
    </w:p>
    <w:p w14:paraId="7C0461AD" w14:textId="77777777" w:rsidR="007F2A89" w:rsidRDefault="00000000">
      <w:pPr>
        <w:pStyle w:val="divdocumentulli"/>
        <w:numPr>
          <w:ilvl w:val="0"/>
          <w:numId w:val="6"/>
        </w:numPr>
        <w:spacing w:line="320" w:lineRule="atLeast"/>
        <w:ind w:left="460" w:hanging="210"/>
        <w:rPr>
          <w:rStyle w:val="span"/>
        </w:rPr>
      </w:pPr>
      <w:r>
        <w:rPr>
          <w:rStyle w:val="span"/>
        </w:rPr>
        <w:t>Developed and maintained scalable and efficient backend applications using Node.js and Express, ensuring code quality and adherence to best practices, leading to a 30% reduction in server response time.</w:t>
      </w:r>
    </w:p>
    <w:p w14:paraId="4F24275A" w14:textId="77777777" w:rsidR="007F2A89" w:rsidRDefault="00000000">
      <w:pPr>
        <w:pStyle w:val="divdocumentulli"/>
        <w:numPr>
          <w:ilvl w:val="0"/>
          <w:numId w:val="6"/>
        </w:numPr>
        <w:spacing w:line="320" w:lineRule="atLeast"/>
        <w:ind w:left="460" w:hanging="210"/>
        <w:rPr>
          <w:rStyle w:val="span"/>
        </w:rPr>
      </w:pPr>
      <w:r>
        <w:rPr>
          <w:rStyle w:val="span"/>
        </w:rPr>
        <w:t>Created responsive and user-friendly front-end interfaces using React, Next.js, Material UI, and other JavaScript frameworks, resulting in a 20% decrease in bounce rate.</w:t>
      </w:r>
    </w:p>
    <w:p w14:paraId="39068B20" w14:textId="77777777" w:rsidR="007F2A89" w:rsidRDefault="00000000">
      <w:pPr>
        <w:pStyle w:val="divdocumentulli"/>
        <w:numPr>
          <w:ilvl w:val="0"/>
          <w:numId w:val="6"/>
        </w:numPr>
        <w:spacing w:line="320" w:lineRule="atLeast"/>
        <w:ind w:left="460" w:hanging="210"/>
        <w:rPr>
          <w:rStyle w:val="span"/>
        </w:rPr>
      </w:pPr>
      <w:r>
        <w:rPr>
          <w:rStyle w:val="span"/>
        </w:rPr>
        <w:t>Optimized application performance, achieving a 20% increase in page load speed through continuous monitoring, debugging, and performance tuning.</w:t>
      </w:r>
    </w:p>
    <w:p w14:paraId="4B1425E3" w14:textId="77777777" w:rsidR="007F2A89" w:rsidRDefault="00000000">
      <w:pPr>
        <w:pStyle w:val="divdocumentulli"/>
        <w:numPr>
          <w:ilvl w:val="0"/>
          <w:numId w:val="6"/>
        </w:numPr>
        <w:spacing w:line="320" w:lineRule="atLeast"/>
        <w:ind w:left="460" w:hanging="210"/>
        <w:rPr>
          <w:rStyle w:val="span"/>
        </w:rPr>
      </w:pPr>
      <w:r>
        <w:rPr>
          <w:rStyle w:val="span"/>
        </w:rPr>
        <w:t xml:space="preserve">Worked closely with the quality assurance team to conduct thorough testing, </w:t>
      </w:r>
      <w:proofErr w:type="gramStart"/>
      <w:r>
        <w:rPr>
          <w:rStyle w:val="span"/>
        </w:rPr>
        <w:t>identifying</w:t>
      </w:r>
      <w:proofErr w:type="gramEnd"/>
      <w:r>
        <w:rPr>
          <w:rStyle w:val="span"/>
        </w:rPr>
        <w:t xml:space="preserve"> and fixing an average of 10 bugs per sprint, ensuring software reliability.</w:t>
      </w:r>
    </w:p>
    <w:p w14:paraId="4EC076A5" w14:textId="77777777" w:rsidR="00FA3E5E" w:rsidRDefault="00FA3E5E" w:rsidP="00FA3E5E">
      <w:pPr>
        <w:pStyle w:val="divdocumentulli"/>
        <w:spacing w:line="320" w:lineRule="atLeast"/>
        <w:ind w:left="460"/>
        <w:rPr>
          <w:rStyle w:val="span"/>
        </w:rPr>
      </w:pPr>
    </w:p>
    <w:p w14:paraId="5EFE5872" w14:textId="77777777" w:rsidR="007F2A89" w:rsidRDefault="00000000">
      <w:pPr>
        <w:pStyle w:val="divdocumentsinglecolumn"/>
        <w:spacing w:before="40" w:line="320" w:lineRule="atLeast"/>
      </w:pPr>
      <w:r>
        <w:rPr>
          <w:rStyle w:val="spanjobtitle"/>
        </w:rPr>
        <w:t>Software Engineer Intern</w:t>
      </w:r>
      <w:r>
        <w:rPr>
          <w:rStyle w:val="span"/>
        </w:rPr>
        <w:t>, 07/2022 - 01/2023</w:t>
      </w:r>
      <w:r>
        <w:rPr>
          <w:rStyle w:val="spanpaddedline"/>
        </w:rPr>
        <w:t xml:space="preserve"> </w:t>
      </w:r>
    </w:p>
    <w:p w14:paraId="5E93E53A" w14:textId="77777777" w:rsidR="007F2A89" w:rsidRDefault="00000000">
      <w:pPr>
        <w:pStyle w:val="spanpaddedlineParagraph"/>
        <w:spacing w:line="320" w:lineRule="atLeast"/>
      </w:pPr>
      <w:r>
        <w:rPr>
          <w:rStyle w:val="spancompanyname"/>
        </w:rPr>
        <w:t>Rebb Tech</w:t>
      </w:r>
      <w:r>
        <w:rPr>
          <w:rStyle w:val="span"/>
        </w:rPr>
        <w:t xml:space="preserve"> – Sydney</w:t>
      </w:r>
    </w:p>
    <w:p w14:paraId="6ACDDDC6" w14:textId="77777777" w:rsidR="007F2A89" w:rsidRDefault="00000000">
      <w:pPr>
        <w:pStyle w:val="divdocumentulli"/>
        <w:numPr>
          <w:ilvl w:val="0"/>
          <w:numId w:val="7"/>
        </w:numPr>
        <w:spacing w:line="320" w:lineRule="atLeast"/>
        <w:ind w:left="460" w:hanging="210"/>
        <w:rPr>
          <w:rStyle w:val="span"/>
        </w:rPr>
      </w:pPr>
      <w:r>
        <w:rPr>
          <w:rStyle w:val="span"/>
        </w:rPr>
        <w:t xml:space="preserve">Developed and maintained responsive web apps using React, Next.js, and </w:t>
      </w:r>
      <w:proofErr w:type="spellStart"/>
      <w:r>
        <w:rPr>
          <w:rStyle w:val="span"/>
        </w:rPr>
        <w:t>Zustland</w:t>
      </w:r>
      <w:proofErr w:type="spellEnd"/>
      <w:r>
        <w:rPr>
          <w:rStyle w:val="span"/>
        </w:rPr>
        <w:t xml:space="preserve"> for effective state </w:t>
      </w:r>
      <w:proofErr w:type="gramStart"/>
      <w:r>
        <w:rPr>
          <w:rStyle w:val="span"/>
        </w:rPr>
        <w:t>management</w:t>
      </w:r>
      <w:proofErr w:type="gramEnd"/>
    </w:p>
    <w:p w14:paraId="76C1F0DC" w14:textId="77777777" w:rsidR="007F2A89" w:rsidRDefault="00000000">
      <w:pPr>
        <w:pStyle w:val="divdocumentulli"/>
        <w:numPr>
          <w:ilvl w:val="0"/>
          <w:numId w:val="7"/>
        </w:numPr>
        <w:spacing w:line="320" w:lineRule="atLeast"/>
        <w:ind w:left="460" w:hanging="210"/>
        <w:rPr>
          <w:rStyle w:val="span"/>
        </w:rPr>
      </w:pPr>
      <w:r>
        <w:rPr>
          <w:rStyle w:val="span"/>
        </w:rPr>
        <w:t xml:space="preserve">Collaborated with backend developers to integrate frontend components with RESTful APIs, ensuring smooth data </w:t>
      </w:r>
      <w:proofErr w:type="gramStart"/>
      <w:r>
        <w:rPr>
          <w:rStyle w:val="span"/>
        </w:rPr>
        <w:t>communication</w:t>
      </w:r>
      <w:proofErr w:type="gramEnd"/>
    </w:p>
    <w:p w14:paraId="09421266" w14:textId="77777777" w:rsidR="007F2A89" w:rsidRDefault="00000000">
      <w:pPr>
        <w:pStyle w:val="divdocumentulli"/>
        <w:numPr>
          <w:ilvl w:val="0"/>
          <w:numId w:val="7"/>
        </w:numPr>
        <w:spacing w:line="320" w:lineRule="atLeast"/>
        <w:ind w:left="460" w:hanging="210"/>
        <w:rPr>
          <w:rStyle w:val="span"/>
        </w:rPr>
      </w:pPr>
      <w:r>
        <w:rPr>
          <w:rStyle w:val="span"/>
        </w:rPr>
        <w:lastRenderedPageBreak/>
        <w:t xml:space="preserve">Contributed to API endpoint implementation, participated in discussions, and learned from experienced team </w:t>
      </w:r>
      <w:proofErr w:type="gramStart"/>
      <w:r>
        <w:rPr>
          <w:rStyle w:val="span"/>
        </w:rPr>
        <w:t>members</w:t>
      </w:r>
      <w:proofErr w:type="gramEnd"/>
    </w:p>
    <w:p w14:paraId="46C88AE0" w14:textId="77777777" w:rsidR="007F2A89" w:rsidRDefault="00000000">
      <w:pPr>
        <w:pStyle w:val="divdocumentulli"/>
        <w:numPr>
          <w:ilvl w:val="0"/>
          <w:numId w:val="7"/>
        </w:numPr>
        <w:spacing w:line="320" w:lineRule="atLeast"/>
        <w:ind w:left="460" w:hanging="210"/>
        <w:rPr>
          <w:rStyle w:val="span"/>
        </w:rPr>
      </w:pPr>
      <w:r>
        <w:rPr>
          <w:rStyle w:val="span"/>
        </w:rPr>
        <w:t xml:space="preserve">Implemented Jest for unit tests in React components, following modular design principles for code </w:t>
      </w:r>
      <w:proofErr w:type="gramStart"/>
      <w:r>
        <w:rPr>
          <w:rStyle w:val="span"/>
        </w:rPr>
        <w:t>organization</w:t>
      </w:r>
      <w:proofErr w:type="gramEnd"/>
    </w:p>
    <w:p w14:paraId="16849994" w14:textId="77777777" w:rsidR="007F2A89" w:rsidRDefault="00000000">
      <w:pPr>
        <w:pStyle w:val="divdocumentulli"/>
        <w:numPr>
          <w:ilvl w:val="0"/>
          <w:numId w:val="7"/>
        </w:numPr>
        <w:spacing w:line="320" w:lineRule="atLeast"/>
        <w:ind w:left="460" w:hanging="210"/>
        <w:rPr>
          <w:rStyle w:val="span"/>
        </w:rPr>
      </w:pPr>
      <w:r>
        <w:rPr>
          <w:rStyle w:val="span"/>
        </w:rPr>
        <w:t>Documented code, processes, and actively stayed informed about industry trends, showcasing a commitment to continuous learning.</w:t>
      </w:r>
    </w:p>
    <w:p w14:paraId="7804934F" w14:textId="77777777" w:rsidR="007F2A89" w:rsidRDefault="00000000">
      <w:pPr>
        <w:pStyle w:val="divdocumentdivheading"/>
        <w:tabs>
          <w:tab w:val="left" w:pos="4536"/>
          <w:tab w:val="left" w:pos="10760"/>
        </w:tabs>
        <w:spacing w:before="60" w:line="32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Education   </w:t>
      </w:r>
      <w:r>
        <w:rPr>
          <w:strike/>
          <w:color w:val="000000"/>
          <w:sz w:val="30"/>
        </w:rPr>
        <w:tab/>
      </w:r>
    </w:p>
    <w:p w14:paraId="62944804" w14:textId="77777777" w:rsidR="007F2A89" w:rsidRDefault="00000000">
      <w:pPr>
        <w:pStyle w:val="divdocumentsinglecolumn"/>
        <w:spacing w:line="320" w:lineRule="atLeast"/>
      </w:pPr>
      <w:r>
        <w:rPr>
          <w:rStyle w:val="spandegree"/>
        </w:rPr>
        <w:t>Full Stack Development</w:t>
      </w:r>
      <w:r>
        <w:rPr>
          <w:rStyle w:val="span"/>
        </w:rPr>
        <w:t>: 09/2023</w:t>
      </w:r>
      <w:r>
        <w:rPr>
          <w:rStyle w:val="singlecolumnspanpaddedlinenth-child1"/>
        </w:rPr>
        <w:t xml:space="preserve"> </w:t>
      </w:r>
    </w:p>
    <w:p w14:paraId="6D9BA721" w14:textId="77777777" w:rsidR="007F2A89" w:rsidRDefault="00000000">
      <w:pPr>
        <w:pStyle w:val="spanpaddedlineParagraph"/>
        <w:spacing w:line="320" w:lineRule="atLeast"/>
      </w:pPr>
      <w:r>
        <w:rPr>
          <w:rStyle w:val="spancompanyname"/>
        </w:rPr>
        <w:t>Dented Code Academy</w:t>
      </w:r>
      <w:r>
        <w:rPr>
          <w:rStyle w:val="span"/>
        </w:rPr>
        <w:t xml:space="preserve"> - Sydney, NSW</w:t>
      </w:r>
      <w:r>
        <w:t xml:space="preserve"> </w:t>
      </w:r>
    </w:p>
    <w:p w14:paraId="2F42CA5D" w14:textId="77777777" w:rsidR="001F3CD1" w:rsidRDefault="001F3CD1">
      <w:pPr>
        <w:pStyle w:val="spanpaddedlineParagraph"/>
        <w:spacing w:line="320" w:lineRule="atLeast"/>
      </w:pPr>
    </w:p>
    <w:p w14:paraId="0767897D" w14:textId="77777777" w:rsidR="007F2A89" w:rsidRDefault="00000000">
      <w:pPr>
        <w:pStyle w:val="divdocumentsinglecolumn"/>
        <w:spacing w:before="40" w:line="320" w:lineRule="atLeast"/>
      </w:pPr>
      <w:r>
        <w:rPr>
          <w:rStyle w:val="spandegree"/>
        </w:rPr>
        <w:t>Bachelor of Science: Information Technology</w:t>
      </w:r>
      <w:r>
        <w:rPr>
          <w:rStyle w:val="span"/>
        </w:rPr>
        <w:t>: 08/2022</w:t>
      </w:r>
      <w:r>
        <w:rPr>
          <w:rStyle w:val="singlecolumnspanpaddedlinenth-child1"/>
        </w:rPr>
        <w:t xml:space="preserve"> </w:t>
      </w:r>
    </w:p>
    <w:p w14:paraId="2A12347D" w14:textId="77777777" w:rsidR="007F2A89" w:rsidRDefault="00000000">
      <w:pPr>
        <w:pStyle w:val="spanpaddedlineParagraph"/>
        <w:spacing w:line="320" w:lineRule="atLeast"/>
      </w:pPr>
      <w:r>
        <w:rPr>
          <w:rStyle w:val="spancompanyname"/>
        </w:rPr>
        <w:t>King's Own Institute</w:t>
      </w:r>
      <w:r>
        <w:rPr>
          <w:rStyle w:val="span"/>
        </w:rPr>
        <w:t xml:space="preserve"> - Sydney</w:t>
      </w:r>
      <w:r>
        <w:t xml:space="preserve"> </w:t>
      </w:r>
    </w:p>
    <w:p w14:paraId="17745C1B" w14:textId="77777777" w:rsidR="007F2A89" w:rsidRDefault="00000000">
      <w:pPr>
        <w:pStyle w:val="divdocumentdivheading"/>
        <w:tabs>
          <w:tab w:val="left" w:pos="4597"/>
          <w:tab w:val="left" w:pos="10760"/>
        </w:tabs>
        <w:spacing w:before="60" w:line="32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Activities   </w:t>
      </w:r>
      <w:r>
        <w:rPr>
          <w:strike/>
          <w:color w:val="000000"/>
          <w:sz w:val="30"/>
        </w:rPr>
        <w:tab/>
      </w:r>
    </w:p>
    <w:p w14:paraId="0C00E50E" w14:textId="11617C91" w:rsidR="001F3CD1" w:rsidRDefault="001F3CD1" w:rsidP="001F3CD1">
      <w:pPr>
        <w:pStyle w:val="divdocumentulli"/>
        <w:spacing w:line="320" w:lineRule="atLeast"/>
      </w:pPr>
    </w:p>
    <w:p w14:paraId="5FBF5581" w14:textId="305A1C6A" w:rsidR="004209D1" w:rsidRDefault="00000000" w:rsidP="004209D1">
      <w:pPr>
        <w:pStyle w:val="divdocumentulli"/>
        <w:numPr>
          <w:ilvl w:val="0"/>
          <w:numId w:val="8"/>
        </w:numPr>
        <w:spacing w:line="320" w:lineRule="atLeast"/>
        <w:ind w:left="460" w:hanging="210"/>
      </w:pPr>
      <w:r>
        <w:t>CMS (Content-Management System), Created a MERN stack CMS for e-commerce, streamlining product management, ensuring secure payments, implementing dynamic pricing, and incorporating interactive features to enhance user engagement. Geared towards fostering business growth.,</w:t>
      </w:r>
      <w:r w:rsidR="004209D1">
        <w:t xml:space="preserve">  </w:t>
      </w:r>
      <w:hyperlink r:id="rId11" w:history="1">
        <w:r w:rsidR="004209D1" w:rsidRPr="004209D1">
          <w:rPr>
            <w:rStyle w:val="Hyperlink"/>
          </w:rPr>
          <w:t>Live Link</w:t>
        </w:r>
      </w:hyperlink>
    </w:p>
    <w:p w14:paraId="5656494A" w14:textId="77777777" w:rsidR="004209D1" w:rsidRDefault="004209D1" w:rsidP="004209D1">
      <w:pPr>
        <w:pStyle w:val="divdocumentulli"/>
        <w:spacing w:line="320" w:lineRule="atLeast"/>
        <w:ind w:left="460"/>
      </w:pPr>
    </w:p>
    <w:p w14:paraId="0D612888" w14:textId="72283374" w:rsidR="004209D1" w:rsidRDefault="00000000" w:rsidP="00826D08">
      <w:pPr>
        <w:pStyle w:val="divdocumentulli"/>
        <w:numPr>
          <w:ilvl w:val="0"/>
          <w:numId w:val="8"/>
        </w:numPr>
        <w:spacing w:line="320" w:lineRule="atLeast"/>
        <w:ind w:left="460" w:hanging="210"/>
      </w:pPr>
      <w:r>
        <w:t>E-commerce Store (Ice Strike), Elevated online shopping experiences with a MERN stack e-commerce solution, providing seamless browsing, secure transactions via an integrated CMS, and heightened user engagement. Continuous performance optimizations ensure sustained efficiency, contributing to an enriched overall experience.,</w:t>
      </w:r>
      <w:hyperlink r:id="rId12" w:history="1">
        <w:r w:rsidR="004209D1" w:rsidRPr="004209D1">
          <w:rPr>
            <w:rStyle w:val="Hyperlink"/>
          </w:rPr>
          <w:t>Live Li</w:t>
        </w:r>
        <w:r w:rsidR="004209D1" w:rsidRPr="004209D1">
          <w:rPr>
            <w:rStyle w:val="Hyperlink"/>
          </w:rPr>
          <w:t>n</w:t>
        </w:r>
        <w:r w:rsidR="004209D1" w:rsidRPr="004209D1">
          <w:rPr>
            <w:rStyle w:val="Hyperlink"/>
          </w:rPr>
          <w:t>k</w:t>
        </w:r>
      </w:hyperlink>
    </w:p>
    <w:p w14:paraId="07AE10EF" w14:textId="77777777" w:rsidR="00FA3E5E" w:rsidRDefault="00FA3E5E" w:rsidP="004209D1">
      <w:pPr>
        <w:pStyle w:val="divdocumentulli"/>
        <w:spacing w:line="320" w:lineRule="atLeast"/>
        <w:ind w:left="460"/>
      </w:pPr>
    </w:p>
    <w:p w14:paraId="29CD9402" w14:textId="5085D900" w:rsidR="00FA3E5E" w:rsidRDefault="00FA3E5E" w:rsidP="004209D1">
      <w:pPr>
        <w:pStyle w:val="divdocumentulli"/>
        <w:spacing w:line="320" w:lineRule="atLeast"/>
        <w:ind w:left="460"/>
      </w:pPr>
      <w:r>
        <w:t xml:space="preserve">AND MANY MORE IN </w:t>
      </w:r>
      <w:proofErr w:type="gramStart"/>
      <w:r>
        <w:t>GITHUB :</w:t>
      </w:r>
      <w:proofErr w:type="gramEnd"/>
      <w:r>
        <w:t xml:space="preserve"> </w:t>
      </w:r>
      <w:hyperlink r:id="rId13" w:history="1">
        <w:r w:rsidRPr="00FA3E5E">
          <w:rPr>
            <w:rStyle w:val="Hyperlink"/>
          </w:rPr>
          <w:t>LINK TO OTHER PROJE</w:t>
        </w:r>
        <w:r w:rsidRPr="00FA3E5E">
          <w:rPr>
            <w:rStyle w:val="Hyperlink"/>
          </w:rPr>
          <w:t>C</w:t>
        </w:r>
        <w:r w:rsidRPr="00FA3E5E">
          <w:rPr>
            <w:rStyle w:val="Hyperlink"/>
          </w:rPr>
          <w:t>TS</w:t>
        </w:r>
      </w:hyperlink>
    </w:p>
    <w:p w14:paraId="36F7BAFA" w14:textId="5BDCFC05" w:rsidR="007F2A89" w:rsidRDefault="00000000">
      <w:pPr>
        <w:pStyle w:val="divdocumentdivheading"/>
        <w:tabs>
          <w:tab w:val="left" w:pos="4494"/>
          <w:tab w:val="left" w:pos="10760"/>
        </w:tabs>
        <w:spacing w:before="60" w:line="320" w:lineRule="atLeast"/>
        <w:jc w:val="center"/>
        <w:rPr>
          <w:smallCaps/>
        </w:rPr>
      </w:pP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References   </w:t>
      </w:r>
      <w:r>
        <w:rPr>
          <w:strike/>
          <w:color w:val="000000"/>
          <w:sz w:val="30"/>
        </w:rPr>
        <w:tab/>
      </w:r>
    </w:p>
    <w:p w14:paraId="58CCC968" w14:textId="77777777" w:rsidR="007F2A89" w:rsidRDefault="00000000">
      <w:pPr>
        <w:pStyle w:val="divdocumentsinglecolumn"/>
        <w:spacing w:line="320" w:lineRule="atLeast"/>
      </w:pPr>
      <w:r>
        <w:t>References available upon request.</w:t>
      </w:r>
    </w:p>
    <w:sectPr w:rsidR="007F2A8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500" w:right="740" w:bottom="50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275C5" w14:textId="77777777" w:rsidR="00CF5272" w:rsidRDefault="00CF5272" w:rsidP="004209D1">
      <w:pPr>
        <w:spacing w:line="240" w:lineRule="auto"/>
      </w:pPr>
      <w:r>
        <w:separator/>
      </w:r>
    </w:p>
  </w:endnote>
  <w:endnote w:type="continuationSeparator" w:id="0">
    <w:p w14:paraId="46803990" w14:textId="77777777" w:rsidR="00CF5272" w:rsidRDefault="00CF5272" w:rsidP="004209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4B9C3" w14:textId="77777777" w:rsidR="004209D1" w:rsidRDefault="004209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E02F5" w14:textId="77777777" w:rsidR="004209D1" w:rsidRDefault="004209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7C3C5" w14:textId="77777777" w:rsidR="004209D1" w:rsidRDefault="004209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C9269" w14:textId="77777777" w:rsidR="00CF5272" w:rsidRDefault="00CF5272" w:rsidP="004209D1">
      <w:pPr>
        <w:spacing w:line="240" w:lineRule="auto"/>
      </w:pPr>
      <w:r>
        <w:separator/>
      </w:r>
    </w:p>
  </w:footnote>
  <w:footnote w:type="continuationSeparator" w:id="0">
    <w:p w14:paraId="114E84B6" w14:textId="77777777" w:rsidR="00CF5272" w:rsidRDefault="00CF5272" w:rsidP="004209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28216" w14:textId="77777777" w:rsidR="004209D1" w:rsidRDefault="004209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F6E9B" w14:textId="77777777" w:rsidR="004209D1" w:rsidRDefault="004209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F0274" w14:textId="77777777" w:rsidR="004209D1" w:rsidRDefault="004209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D9867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3277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823D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300A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15880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6E45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C74DC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E5844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E4259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E6AAE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468F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0E2DC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EE2B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5099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E638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43A29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5C57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DA02E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49666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2463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69233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D6E22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F2FF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9C214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2C8BF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9226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46D2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B1EF5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132C1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BC00E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46EF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86C6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0004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C059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C806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52F9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7DE44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10FA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99E55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DE2A5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1C97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066B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3A34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901F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8A866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7FCC2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75EA4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9583A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7AB2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321A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47894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48BF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38EF4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B101B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D2742D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E74C0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CC01B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DA683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D685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65299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2E4A2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FC4C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E4A9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B32E6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44A6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4AE8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B2A1E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EC865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28B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D6B2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1AE2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AE5C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173566703">
    <w:abstractNumId w:val="0"/>
  </w:num>
  <w:num w:numId="2" w16cid:durableId="1535537664">
    <w:abstractNumId w:val="1"/>
  </w:num>
  <w:num w:numId="3" w16cid:durableId="536355816">
    <w:abstractNumId w:val="2"/>
  </w:num>
  <w:num w:numId="4" w16cid:durableId="1940916262">
    <w:abstractNumId w:val="3"/>
  </w:num>
  <w:num w:numId="5" w16cid:durableId="794717679">
    <w:abstractNumId w:val="4"/>
  </w:num>
  <w:num w:numId="6" w16cid:durableId="1965186983">
    <w:abstractNumId w:val="5"/>
  </w:num>
  <w:num w:numId="7" w16cid:durableId="1158302921">
    <w:abstractNumId w:val="6"/>
  </w:num>
  <w:num w:numId="8" w16cid:durableId="4586920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isplayBackgroundShape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2A89"/>
    <w:rsid w:val="001F3CD1"/>
    <w:rsid w:val="004209D1"/>
    <w:rsid w:val="007F2A89"/>
    <w:rsid w:val="00826D08"/>
    <w:rsid w:val="00CF5272"/>
    <w:rsid w:val="00FA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D86A9"/>
  <w15:docId w15:val="{539939E5-DFB9-8C4B-A8D3-EEE297FD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32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paragraph" w:customStyle="1" w:styleId="divonlyName">
    <w:name w:val="div_onlyName"/>
    <w:basedOn w:val="div"/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upper">
    <w:name w:val="div_document_div_lowerborderupper"/>
    <w:basedOn w:val="Normal"/>
    <w:pPr>
      <w:pBdr>
        <w:bottom w:val="single" w:sz="8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lowerborder">
    <w:name w:val="div_document_div_lowerborder"/>
    <w:basedOn w:val="Normal"/>
    <w:pPr>
      <w:pBdr>
        <w:bottom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0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bullet">
    <w:name w:val="document_bullet"/>
    <w:basedOn w:val="DefaultParagraphFont"/>
    <w:rPr>
      <w:sz w:val="26"/>
      <w:szCs w:val="26"/>
    </w:rPr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0"/>
      <w:szCs w:val="30"/>
    </w:rPr>
  </w:style>
  <w:style w:type="paragraph" w:customStyle="1" w:styleId="divdocumentsinglecolumn">
    <w:name w:val="div_document_singlecolumn"/>
    <w:basedOn w:val="Normal"/>
  </w:style>
  <w:style w:type="paragraph" w:customStyle="1" w:styleId="divdocumentulli">
    <w:name w:val="div_document_ul_li"/>
    <w:basedOn w:val="Normal"/>
  </w:style>
  <w:style w:type="paragraph" w:customStyle="1" w:styleId="p">
    <w:name w:val="p"/>
    <w:basedOn w:val="Normal"/>
  </w:style>
  <w:style w:type="paragraph" w:customStyle="1" w:styleId="hiltParaWrapper">
    <w:name w:val="hiltParaWrapper"/>
    <w:basedOn w:val="Normal"/>
  </w:style>
  <w:style w:type="table" w:customStyle="1" w:styleId="divdocumenttable">
    <w:name w:val="div_document_table"/>
    <w:basedOn w:val="TableNormal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4209D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D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209D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D1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09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9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09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rijandahal.com/" TargetMode="External"/><Relationship Id="rId13" Type="http://schemas.openxmlformats.org/officeDocument/2006/relationships/hyperlink" Target="https://github.com/Srijan1231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icestrike-frontend-store.s3-website-ap-southeast-2.amazonaws.com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cestrike-ecomm.s3-website-ap-southeast-2.amazonaws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Srijan1231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rijan21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A73871-4E83-F54E-A8C5-02DFEBC51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Srijan Dahal</vt:lpstr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Srijan Dahal</dc:title>
  <cp:lastModifiedBy>Srijan Dahal</cp:lastModifiedBy>
  <cp:revision>3</cp:revision>
  <dcterms:created xsi:type="dcterms:W3CDTF">2024-03-05T23:12:00Z</dcterms:created>
  <dcterms:modified xsi:type="dcterms:W3CDTF">2024-03-05T23:28:00Z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3fa16138-5b28-4468-ad8c-02ae16273d35</vt:lpwstr>
  </property>
  <property fmtid="{D5CDD505-2E9C-101B-9397-08002B2CF9AE}" pid="3" name="x1ye=0">
    <vt:lpwstr>eEUAAB+LCAAAAAAABAAUm7V2hFAURT+IArcSGNxdOtxdh6/PpEhDJgt5756zN2tCowKB8jjJUTDOQQSJsjiGMwRL0yROCzQtP59ZMM9mr6f7BXzeVd76vZ3x+h7Aoi4OtZTw9IwQKNZuxpJed5K0fphnPS+bKwrmMREXF3QAct8huwbx47lDeTdqVnijdih+BKPRmtnrg2NjdBDuHIjrWGHPCnIAH4aKFhej8omeLOsOYAp0K3tNjBZPq2BMPVc</vt:lpwstr>
  </property>
  <property fmtid="{D5CDD505-2E9C-101B-9397-08002B2CF9AE}" pid="4" name="x1ye=1">
    <vt:lpwstr>1dXhxtIk6INlFE4yuWAb3D03OaTkEc7ewn/hIPwMqs0xSObBFb08Un0h5yxZu2x174coXfsnVooaks2G8e8bqtfEQAx+c9cpwW97L1OjPJsq27uzD6zC6pa59ZEWjEaR0brmPMMlXSQw0AlGK8G3mfrCxk6HDahNmOjph5XfPW0VKvaoRe3GBKClzGB9MM5DYEK60arH0dHhbhEenD0K+dBnlOTFZILaF/WrtnuUEc6x+G9l4m7J1o2/BlAg/fA</vt:lpwstr>
  </property>
  <property fmtid="{D5CDD505-2E9C-101B-9397-08002B2CF9AE}" pid="5" name="x1ye=10">
    <vt:lpwstr>I1IEEFe8DGMknumV07QAZqnFQLaA5R/DuBmgWegO6RhZ8WjmI80hcM97GVizS5JbSxkhS+tGki9EX8MNpelmiq55+lv0McCD3C2UOfWbWRNvreS3pAwtmRwUw6mV1IJk2Q0A61Z6n92cp7NKBsyq5c5BpcnuxwaKMKPEf+6fVxjbwWK1+EBxjVFtfaaSPEFYAUH1NxZA/7wKS9RJA1qV9xfxyAiZlSbr7LIktWTc/2+IgXtdvoa4G2pz+ZOD4wa</vt:lpwstr>
  </property>
  <property fmtid="{D5CDD505-2E9C-101B-9397-08002B2CF9AE}" pid="6" name="x1ye=11">
    <vt:lpwstr>zP1MD7V4h7JPhhfFYh1AV6zX611vVVhy9K7J/pgLXJbBkfToFSY6dm5rLl+BFn4vNuJdvkQ4rIC8xCEJ+2SR4lnkcVEW6jjKjZVafU3mrK1CBbzV1jsgWkcIzDzc5VPs7hiqAIssE/rQc+sBAi1GGlelE0kdtm3sN2rOxS5DQ0gBecw6NfAwmeKB/kL48aYMmPpJlzp8wxmxDqavd2azIhPxqn+CS73arEDurYmHjv6RH1oRS0MZFfIoH2VI1ey</vt:lpwstr>
  </property>
  <property fmtid="{D5CDD505-2E9C-101B-9397-08002B2CF9AE}" pid="7" name="x1ye=12">
    <vt:lpwstr>OQ3dBd+9zblvVMh9fmDMMMun2nGEQ8d/TWfsiE6LeiUJbg/KEKiU29f9QSrxmqogte3nhyYJ0X+zNEigL1bRWqAC85zOF+gwLEUukR4a5toJ5iyQk1hNWYpkzog9OLyhgvnbs4IAvl+AQ49j5mAO0uPL6PnJPl1V7PTuYtkcjxKFk8am1ol81LerC4eQ56Jix3OAL5R7tD8ZkCQKogyygo+6nyS4IBNUzblF/HGdEDc/NeDdmIXuhMo9tFxplIG</vt:lpwstr>
  </property>
  <property fmtid="{D5CDD505-2E9C-101B-9397-08002B2CF9AE}" pid="8" name="x1ye=13">
    <vt:lpwstr>3AjfweeeUEXXHSyZ7dwClEXtPpBzs0ilZ9IjQ4M9VjJyvN21lfw0kgrajAMdaDHBtWn3KUGQ4cDpSp9hFKYpI9eSONU4eNtLS2adQsH0E1U9FO5H69pjEJCLaL9+N/i1IieoodqU3+CVTKnpaZcWjE3VSulK0zoqqQEGDOGvszMqRiSEKFLZkOQi3174AfcbiRnHhZHdb2hFZEYHsVlbQEG/zaL+TGIIygW8AO/PgUH801ih8wVsauPwczmImjJ</vt:lpwstr>
  </property>
  <property fmtid="{D5CDD505-2E9C-101B-9397-08002B2CF9AE}" pid="9" name="x1ye=14">
    <vt:lpwstr>3pDsASPzVKF9UdjZRwu34HhGo/2cFn/FKK7X6NaeeQlciGHxKzMAqPCtoAgTdmlwfj9pMPy2sMDAnhF55u9vPSEvTdB/M4BAMP/BDRUM5Cw6LOTND38kqkk6HH+y0a1R8hIHhdc9/2S/X4l3/WdqT3ukvtVwowe5cWQUnBX/zEUV/KUREA2e2ODsnxMjzB09i/VL78WnFhdiKdwwT+fAJ+kPoPeIgTJifeCsK1Hz7V/BkpM5eJNcmrVJxva6L9r</vt:lpwstr>
  </property>
  <property fmtid="{D5CDD505-2E9C-101B-9397-08002B2CF9AE}" pid="10" name="x1ye=15">
    <vt:lpwstr>KfonvbLL+JwQlY2qW5qQf2Qiv8lr8cyGQXFL47jguJJ4pEXtkcbAnoDsxgghtUOG7LVTceQ7r2GvOi7lwekJmyuiM8ihUWETpBx4DaIabdy+Mo2J8Q9cZTYlhTGDtEpAQAO0HapHNRmlk4fxBO+QcwcP4XmttpegXUsqiYwJvOiG7lnXiuW8Um4wY6oKnU02oWDzgOWSrhlqb8mZYmhnsnv9S0zW4BwAyxopgBKgnkwQ53c31Jj7e7nkZEHIFcl</vt:lpwstr>
  </property>
  <property fmtid="{D5CDD505-2E9C-101B-9397-08002B2CF9AE}" pid="11" name="x1ye=16">
    <vt:lpwstr>Gns/D1mHeXPE93tw7iAifcXw4rglr34Cu+0IPwEilsEImrvSjnw5mkh3L7g09OnFYBY3IKn07Kj62AY4iTbDElKtBD/6lIgy8lkX3SSmPrGack7juT54jzAC9zCSYDvDe6FqUE+kUggDR08fws53r72ybspaZTwvjOvgA8AfAlyEVXNc7AlpC9tnF6f8xh4NHACqvd2Zwt/DmWbKW7wkDlSxWSj9sJwc/c21YlthGd0KLaog7AankjzNuE5VSk7</vt:lpwstr>
  </property>
  <property fmtid="{D5CDD505-2E9C-101B-9397-08002B2CF9AE}" pid="12" name="x1ye=17">
    <vt:lpwstr>l1imS0VgnPdoKKnWpTCKSEDhMkLr60CBmMDsMfLuz5guLb7ACkBsKlgHft4ceeAhk2VaXE07VP6knihRhenxEM17o4R42k2SQLOk4bRvp2n2D2pO/T0AVyLV87DrKpboPAo5NxfWSvkZhVA2S3F/0yKY2xCUnVRU2mmyWMhGwijBtLs4W5tKHrT8X6YqY0iX2jzPZ9xfxV1+G0sKeV4TMofzlzB+fzKp24vZPkynm0YjsC7xPkhcp7nwFYQSS6Z</vt:lpwstr>
  </property>
  <property fmtid="{D5CDD505-2E9C-101B-9397-08002B2CF9AE}" pid="13" name="x1ye=18">
    <vt:lpwstr>TM5IsDAeonhR7FfJJ3p49ns4QM7ST1VyH7s2gSYdYDCdwcquHPg3pHvJ028xr55Z5duFpPSjLUlNJ/o9O9Rz4EDb02XpktIzH+8usOtq1D4NJjWhqnKhSChB+xhHW4sqsPfxLhFxLL+nN4r7N6yBE2wmd61W+9fha2OK3vNIxtKfpb8xw3re+Q4IzIRZrLDZheJqqvrs+NVD+YXHj1CfLPBOvT6ewRjK2nLEHqvT24jWpFM9a3mp9i+9u6RODmD</vt:lpwstr>
  </property>
  <property fmtid="{D5CDD505-2E9C-101B-9397-08002B2CF9AE}" pid="14" name="x1ye=19">
    <vt:lpwstr>/F007rupkNDlW2jgR2Uea7UQF0oHSOvAbS2EdSm6K+bWi/iZbVDOOLyf7m+l62yJ3lY0TMd4gjN4s8Nxqk0CTol3Q0UDM8qswi7hExZCr4zWriiO2drJZ3yel/oK2omCdqoAFkgytMYXYfgz9cTAfcN16SIPu3Zw1cb72uZBrrrixvdh0mmhQtbCb1UqzA0tDPGq3kF1yp5W/mBTLlcYNnTsixQWkJ0qe+X+X+dZCOM1YwQiAlVxYNm4hE2tTvG</vt:lpwstr>
  </property>
  <property fmtid="{D5CDD505-2E9C-101B-9397-08002B2CF9AE}" pid="15" name="x1ye=2">
    <vt:lpwstr>9CCRqRzo+dgfZ37Dc8iV8yTFgA3P25P7KCPlgNeGa42A2yLQvgwYcSUzO9gQtD0mGa7/ZLSItZTnQN5rKX0kIi8BV8h422CrX3hm1/QIq35zqNlBJl1Y5EcysEQZ/XuRMHLmEyrzvZilZAnPlMVOwe6B1K87bW+1C/W3ZKT5IGrWdpmGs5U0inmi35gMECFXcKa0wbw69cor9djk7HUKZ41QLJyx83iO0o4bnCkFgQ3Iv8r1g1tD9CBdwmeBMmM</vt:lpwstr>
  </property>
  <property fmtid="{D5CDD505-2E9C-101B-9397-08002B2CF9AE}" pid="16" name="x1ye=20">
    <vt:lpwstr>SXrElCi8J3NGYKbkt+UBSQn9Iy/fT2kX16p5x1PnWF5g3LUoHYjK6gEPpMAZrdyWjfFVVPSDtJOWT8f4s4KNd+NO+a6BqBK9oR8JqyhjXpZIuX26BmfqCpWnxupktEaVhPjMICrKCB60ubkzDNGOubuj1MZ1ldp0dX9g2YiD6bO0wofYQZo8X1KEEEGfLRQ7H74Cje+Mruun8UrOhEYaptVtfXEdplA44SkQu7Q6IUSPYWJQOUqI0fDjN/Qgw5G</vt:lpwstr>
  </property>
  <property fmtid="{D5CDD505-2E9C-101B-9397-08002B2CF9AE}" pid="17" name="x1ye=21">
    <vt:lpwstr>Xxga6ttx1lvfzPodFUUe/bkYP9RO+Lc866FsyHvVaDfuREcvHPQxh3yw4BHJctThGp2qI14ol+cZeWS7Me3pSCnOSlhJIjXV0k5nxApnliChnovTt0COH6O5+KArRmI9PDuJrZbhslLv3SyqVexNgG5c0stI7fIPGIjmvJkICi1euzmK2/WT0gSSQv0nazwknpI0I+nIgzeLZ1TNnpEQrYDMTehvj0rXp4zrBlK53G1DghdbVXKixwTjf91ngAn</vt:lpwstr>
  </property>
  <property fmtid="{D5CDD505-2E9C-101B-9397-08002B2CF9AE}" pid="18" name="x1ye=22">
    <vt:lpwstr>TxcCjr/jZvRnQtYYHVmh2L5+LXwEE0k/lUl2bgzGEMDuVapsV6vSK9cw56qbV/vh8Fh9Ar2hp9OUbjyymG+8M1zw8p/2CS0z5XngAlj0sZMxjZLMueKCJuU1C5QQGXzhI+Q7GeQaXWW58ngK6lsQvCF/bJ9nQYI3xylpp2GGNZwgFAZE7gMiML3bhFeCzwi0FGJUpusVihtEjApapmAovOJuZziZKDvP1OgUcTXm/9gCNl6yuKT0RL22x3LEuQU</vt:lpwstr>
  </property>
  <property fmtid="{D5CDD505-2E9C-101B-9397-08002B2CF9AE}" pid="19" name="x1ye=23">
    <vt:lpwstr>Dw+G8CC+2GCVZ+EeHzcfdNeFvpf0d+jWaVIxNApL8t0reqxDBFkD8LH/uDjFcKjxMFWAyTVVTkL2JxjMOJFAGk3gfd2pfAvc+2PFL8WbVqfdsDivjcCiQt2RGtOgv8SRW+DmymKfu5aKjcrjE3SgeQDoaQUHfgjBjsb38ikIJd6pqfN+yydAVuNsYRdjMSiGFPcS4ZdAqtTCHCCMpEtlED/uHT6jcodQLsN+cQkYjaG9j3xuOyS6qPUFr10mZ3b</vt:lpwstr>
  </property>
  <property fmtid="{D5CDD505-2E9C-101B-9397-08002B2CF9AE}" pid="20" name="x1ye=24">
    <vt:lpwstr>ZhS8eJRFhTNxNELzhemLPawiDY5KTsyvy7ccnp/Rv+xUhLV02Gdy51hRMVp+R5AoNjICbjxZGifg1ri3hSvTPvYWRfXLxRfcgy/mwEij6yJVUUvCpGfhbOI3usyRmbXBQ/Fsd4Gbl2AWWXdbMxIagjd+JxVC5jyd+nTtM3byikVJ+uW/zaAJd/m9ERR+IRyHslcyAiphQqtpyrafLe8M6pd30oWcWgc5f+BFBVLNK1u8AuQnnMiCEe9JqBP0frb</vt:lpwstr>
  </property>
  <property fmtid="{D5CDD505-2E9C-101B-9397-08002B2CF9AE}" pid="21" name="x1ye=25">
    <vt:lpwstr>8JwFo2tMyOsRbqUbJNmrDr/tZFZ7Ul83MfIsfaNdt3fKwWqPtppKHQAlpaZwJKxPBy7MfNfzGLTxuArCIDqdxwQPoWISsQNrO5AU+zD0OQSrLFjAG0FsnvzIy3Pnwy5gm6arZQSfO7oz27VWarDdB6OTDNSgeROEdNBNzb+t01ySiXgog5ElBXa7fa8swySpGzRWbwCTR7g8SPCLXlnunp9dJuJbdv7SKMxUb1D3pf+qtxfgrBAtjzR5eNQ3D3y</vt:lpwstr>
  </property>
  <property fmtid="{D5CDD505-2E9C-101B-9397-08002B2CF9AE}" pid="22" name="x1ye=26">
    <vt:lpwstr>h/UXZMQlQfOHGvVMxMq4DAMxq0lTxP/zGCVDO4gmNC9ovujCBIBF+g11UpD6y58hMsMr5q8B1UcrvsRMWBrqET1oQDozWVHO5xlSaGInEOvVotkXqLz0YlTp7SqcPqlQM9ZTAAn3Lhw9kK7MG4ScmLJt5jfx9p39waJMwm3l+jj1ZRXuaEvQSFFakIAsPc1nHuQQ69GdZKCTGRdrkS+5sRjwPzjmlAMAXqyYVw3Unk/RQ3LVQALdj3Y/v3Gmjbt</vt:lpwstr>
  </property>
  <property fmtid="{D5CDD505-2E9C-101B-9397-08002B2CF9AE}" pid="23" name="x1ye=27">
    <vt:lpwstr>GYeCGLEr1RWhPz1NId97cqjs7hoOCBzo8ZuiFnIfv47iCzNXJVJT0AKO1kFgt+bMCtCDkZknxgV+MKb7mXnNRRF7vkP2oMqHq+h0pXiNv9S4SfVB9jtm/dMsvbTaGkPI6Pu8tAJHVOCfmXZjPkRS7zLqk0VbsT06YoM8vTf3mje7zC+uEjFjPxImoIbT/OM6l3+GJNiR1dfmtImfPjuOPD/VU8+G2GKuzHTtXivGJzneB9HGvBV7uUgKU9MHm3z</vt:lpwstr>
  </property>
  <property fmtid="{D5CDD505-2E9C-101B-9397-08002B2CF9AE}" pid="24" name="x1ye=28">
    <vt:lpwstr>18Eu6kkh8JjlG07zevpOB7CkepVj3JQ0dTJfbpKhOoAAIOb2/t3PkOrumcjm4StY35zAWJscjaG8SM+f+y+W0ze6fl6SotbGShqkWZWyhJDTkycPanzZ/l6OwWLX76A8oo66gYsOR7kJRm4WTJ/gnZZgczr1AEuyIV5/6BMKwii3HPgaTvVkBb2H0pIQbnCFLXCMmFeX11Lbu4skVbS6WP0O+DncY7jitV+CXz0ShQJfdWQ8Fe+27fHuqohiGpj</vt:lpwstr>
  </property>
  <property fmtid="{D5CDD505-2E9C-101B-9397-08002B2CF9AE}" pid="25" name="x1ye=29">
    <vt:lpwstr>ACPfidOo5iDVzyPW33j95dTLmg0RSgZNAbgwWQ4T4kNlXA9SBk8IludGNyCQZeh5+0TC62tNZittQNRVCw0Yt3CZdxqU8l3J+zdWa5jvV3Qw6NopoViLXg7DGbBvWHCpud6/8XEtO+zW09bd3yngVmnCR3tDefBI7ThIwC8iVsV4KOBQibbLtnvqzEw/GQB0NnvFtXIe1sMxnb4gAKZ2Ckh1UQpyxHptfatgxUXrqjrJYjVrdbHgTELHUdp+mUF</vt:lpwstr>
  </property>
  <property fmtid="{D5CDD505-2E9C-101B-9397-08002B2CF9AE}" pid="26" name="x1ye=3">
    <vt:lpwstr>oRf6oeyKUzwY0UKHviz1dUVYG7QUAXKEd+0lhtIWyCjB4AAlK/RWyH+ise58rAsuoYzob5YGQddKlsMoVzbyRxlxrV8tRFigOTKAKnC79pXG6gvkRRtRS1bnpZZTRYCcoBnsbU3MSCanPetg2WDh8ZxTtPlNLqqHgbfjLHh+bK1RNyoXRSgw3P7HeXKqH9MSsWvKjyRhIXtc1V4WOEPl+K9FTUAbAqLk0UWF1Stj4myXrwBuTqSOfbWg1Vy85AZ</vt:lpwstr>
  </property>
  <property fmtid="{D5CDD505-2E9C-101B-9397-08002B2CF9AE}" pid="27" name="x1ye=30">
    <vt:lpwstr>vsjlmdVof7t+5lTTGlrMADjEDkptrjINww6bRWeXFPN52rE9x9Yl7mc91Kum4fnfudQrXq0KlsmqaCqsHkuf7h2CUCHSEvh7INipHG433KYlpHzJwmjNIp45sxkTOL3m4CSI+2p5tEwmQBomzg7pIJls/++MTxWu9sajmEd/U7mOPryOy2y0CvpYkmkDGa0bXymtxvjgFkmeDgA+WzmUrpmOgo4Fe/0a+okX1C0d8Nvmgxp3omKwAzMGbHAb+lr</vt:lpwstr>
  </property>
  <property fmtid="{D5CDD505-2E9C-101B-9397-08002B2CF9AE}" pid="28" name="x1ye=31">
    <vt:lpwstr>zs3ustPH7EmEOWX3tr8/sv1wZVTlmJ+osocKnu8e1RT8Emo6aBA/Qx8YQTbH0srpViOgWELhGT6YV3S01Y2S2YM93ShS/Zl6ae87J+fF+6Lb4Mlh7382S7nZ3LfIR3uLI4chG92mS68mPVa2Ypwg5udyX2fVION7J2/38VJ6AvezK1QYSaKrtHy1wR379MpPAggO734fsOJYxN33ThLrqNYu3AL/wCv32Js/9VLyYL33cmU2s6eN/baJ/2AiQRr</vt:lpwstr>
  </property>
  <property fmtid="{D5CDD505-2E9C-101B-9397-08002B2CF9AE}" pid="29" name="x1ye=32">
    <vt:lpwstr>JuxHdwYCBLH3Qk5nQE5+ABzEIOV4UDCZPnewcne4C7S2/VLvOWbvTQlIM1UPh3obIlIBoMfbywnreO3nXMWIs5j4dbKGN8cf5PTaIN938MRNb7ACH1SCaAJ6wCGrK5NfO2Vy7hQfT3NfpUhiWkyKTr7tGZu+utrQUK3hxUfE9ohYFkRaTpRHYJJPrBHS+qC0EGNLdOTSZPo2hm/UdfRHY3wlETUxYbSuY8zfqsgeHFrdBz30SypEaAs+sBMepfT</vt:lpwstr>
  </property>
  <property fmtid="{D5CDD505-2E9C-101B-9397-08002B2CF9AE}" pid="30" name="x1ye=33">
    <vt:lpwstr>7SwrGFapK25/IzbvjrRqjlIwUKjfpV+k8Q6AnTZCT87FsfByUPIpnHNdG6WmFZ3jmMjvY1I0pHhpTKgtD6H71R3HpjiXXzwkZMILQ3jQYHz5tYuY7PvkVlusjmGnXJdosPqOQ3QWUsUSmIkphvoHR82437xsqFWn/rthM5aW0DTtkpSuCSi0A3a3vmNZM46L37mEEAF0HAe1C3gLu2HSaxcNPjbRKoylzbeUVg9tcldFvKfi7/1wIr+jgjLdftn</vt:lpwstr>
  </property>
  <property fmtid="{D5CDD505-2E9C-101B-9397-08002B2CF9AE}" pid="31" name="x1ye=34">
    <vt:lpwstr>1IS9lcOpALO3uHM9qplainPES8RtKEUk13NYArwn6Ozobw8OGWXzGIZr09w1OoeFDYhpl0/cGlMuRkkrzVhBu9dwvGXmrE2+L3DeoLAMa8wTGJQ5M0QGMkH1GgF+iz+V+Jrwg9qn86MzLjVeLeFzAojCer88O6BkJzfKqjNzCtB4z8WOSqjQeu2CXPa9b89jNavJGBGOPn8bPoR8ofW0qCMA1IMwLqjTaC32k0843kChZgS8i+acd8ygHDEwNOC</vt:lpwstr>
  </property>
  <property fmtid="{D5CDD505-2E9C-101B-9397-08002B2CF9AE}" pid="32" name="x1ye=35">
    <vt:lpwstr>oT7xsuY3pX7eNPPCxQoT6zqZU+gCoSgj75q7RDieojhvMaJbXUiXiNF1+2tHdK7bGb5WOd2IcscpQ9RgPzwYLk+sEqkyU+xNzVPNaDxNxPLLFvrJUL3yuCEmm3KP4281FPkLtvbQUbLhkYLmqbM77PKhh3GvVq3jz8p8ck0T590Fh+tGDSAwO/lm8rIouBUhnLCi39v3DQW5B5fDkaNoXcqBTrNZ+w3hRDtaTajvsGp7YV+Rz7y+mT8xS73VWEy</vt:lpwstr>
  </property>
  <property fmtid="{D5CDD505-2E9C-101B-9397-08002B2CF9AE}" pid="33" name="x1ye=36">
    <vt:lpwstr>/WmodrOq6YCG1j3n/hnEdOlFey9qrMv7/rjn4QyXE2m+K4bOOSvuP8jV0QlPBiK95OeNlPW1h/aa5g4JxQSpR37Y6n2dtTwll3nqFPvmiYnhUTW1wzDzBfRxzLA7QeujA/P9iQdbCeUkmGLMS/cM6ftdHyftCEpPg0OCgt8fVC1ulaQ+F8Z3K5NDzGJ9341UlIqc2cuYD1QH4/o+/n76CjUZu4N+JhI6vxu8qbBNIMFtkIrqTH2DYDA1BUW925h</vt:lpwstr>
  </property>
  <property fmtid="{D5CDD505-2E9C-101B-9397-08002B2CF9AE}" pid="34" name="x1ye=37">
    <vt:lpwstr>dQPCT1t9Tso8roNimpWoUGQXJ37jeTFXb+e51H6LRVrxxx0GX+3bjGh4klY/OU551sgE5k0z0TLB+mA9Zjj9XZ25yAj0sCqVrwRn7jF0RI9Cvp3oS06ohvUkx8yvGQuWMi8OINRqdACRLImuBKUHcEbZvy2iDWON623F3x5peIJEvPBfIsL7a42ca0TjvcEWzX0b2m+zZNglckF+hBvXlT1Gh4VVpcYyPz+ePiFV+M69J+JrmO68fQultJLq7iq</vt:lpwstr>
  </property>
  <property fmtid="{D5CDD505-2E9C-101B-9397-08002B2CF9AE}" pid="35" name="x1ye=38">
    <vt:lpwstr>kz7z6+v0HdpZNEJA6Bj8I93+00Qis4MB9XJIz5el/Lp0SG6W10waGizSFLpvR4njlb/anSa+HWTCALI9OichNU+HsM6LG6L89ZVjxDK5hjCAyes9qtFEbp5i0GBDQvqvRdNs5jRmavv9VBfrvCLXx8+ll09HORDwvEeNhA2f58y+YXsjt0h2zpC1+eJZqRMj9i8UVimVXWkt+X2uA2y6+aGjZeAhwGbew7wBldJfvYuqC5aIIxrjnyplNtS6Ixw</vt:lpwstr>
  </property>
  <property fmtid="{D5CDD505-2E9C-101B-9397-08002B2CF9AE}" pid="36" name="x1ye=39">
    <vt:lpwstr>VkHA5rv4nPNDt8UO5Ed1Td3SF2SdFRLjNPuypAv/NiSW4wUM1ROkrr3ejJB/dSJdSxPAo7mDoz+UUbgcQNCE6olxuHoAEtu98BcN+FPmcZc9To5jtWSAsFiVX2SlrXIVSD4YVMrH2NZfath+GARr0tqMaJt+RCrbUfhMmVBxkzb2refDBGqW9F9brWdSQLOOkR3mCJSRhMoAOtTzVYl66FfnMshqvgk+5ET+G7s8qeXApd3xPV2y7qmYUwaiOsj</vt:lpwstr>
  </property>
  <property fmtid="{D5CDD505-2E9C-101B-9397-08002B2CF9AE}" pid="37" name="x1ye=4">
    <vt:lpwstr>1wmp2DqKvexgOGki5yKgbxRI+ulbiIrLLDeM5oeYHl9DSqY7wXB8l0XiFhmYaU3oLqw3kCePzynzKrReQuFtRkyHbClQ6XhIP7EEaTqV2+ai5jEhcbmfNc3bbCTo8LRlWBluNOz3g0reEnCSzALjrB4i1ODvV9gxmpouCkCWCE2/vA+yHw5wmlTIMNrgQnT2RCDXfF8/5V7Taa1q2EbiD4XpInnUBlMQEF3RzqywiHw4WerVmyP6fEIyuth8abh</vt:lpwstr>
  </property>
  <property fmtid="{D5CDD505-2E9C-101B-9397-08002B2CF9AE}" pid="38" name="x1ye=40">
    <vt:lpwstr>mXZnkQVkg7Ae8YbWIX5OKZW9ESlWf9dluNnvo9Cij+i6cuum9U7NUhcsCZkPPtxd2LYnROQgk9HyDCISW0K3VtyicTnuNeyBPU0hFYsKAg1drIlqbsiASs8h6Kf7/aThLdcFJxf9GDM8jxDMHLoMWIU+JhFl+qFUNof4VqqmXpnZLlKlpAhbCI59VvLvQGU8u++3yzqjdEciMbR298GOhmkMHFXI5oP0PGv3Am/5mXm1c2Hyhi7XH+m3bWrz7fY</vt:lpwstr>
  </property>
  <property fmtid="{D5CDD505-2E9C-101B-9397-08002B2CF9AE}" pid="39" name="x1ye=41">
    <vt:lpwstr>ZP5ouqEbTlt5+j2G/QwCY0xmSOwKTQtPlgphoet/ZrSn0Gd7biW0fGH6AV0GAuu6gdAB0wt5jhuq+QRzq1twt9FUsTVbhswo4AEUBGfTHhqKi4UeMSvfl1nH6ISxjkHzLWOgdjfTdEXVL90/H6DhbqHP47X9hBOtFmqKEU1yDKMibcSFhGHtcaGG2OYUibeggKIH9YSVVEF84OAIkCyUHCnxciokT4vplSo+VC86hS+1YRwZ9RjPBuc11/Y7ims</vt:lpwstr>
  </property>
  <property fmtid="{D5CDD505-2E9C-101B-9397-08002B2CF9AE}" pid="40" name="x1ye=42">
    <vt:lpwstr>I70RSy7iEvvG54+W4KOrfmuI7R5kiB5YalS8Tmt/T7MLh8StFI7I9FuUY5Cty7vKmamivE1wl/rQmZh1HKGgIbkWehezNuocqPofjDG4YzNp3asDpvq4JJbcbf/EU85ML0+njczYFusvJ+RXqwIxn60G2ZOqmWvp/YEvvi2Ow1DBulYZj708/aDwOCNBlzoeYS/WPFshIDSWjR0clzZucUmTCTZmZGOHHKiwj6Tze/veqapVBqjCXqJwhgJTYxx</vt:lpwstr>
  </property>
  <property fmtid="{D5CDD505-2E9C-101B-9397-08002B2CF9AE}" pid="41" name="x1ye=43">
    <vt:lpwstr>Bhj+vsbrI1PgFQ4CUj9/SL1dUJHoJ4dTg4y3EmGf+j/NawTKERs8nGMvg6YfzOq521gkH6C5fogaw7j1fqRco141yLvNni5xYiRkuQzu2+VmG2EFy8X/yuUT4yuMvb2kL4cK7JpEoLCbBd8aIFT36UxdIKxHnvVz4QMfsnf/dgsHeh+zZjPVAOQzsvRVLlX86AzQJmiaXwLKLRL3ZMEloen5ANtD0jD6U5+tSMTAEpExFGre8rwxu/uUTggQiGv</vt:lpwstr>
  </property>
  <property fmtid="{D5CDD505-2E9C-101B-9397-08002B2CF9AE}" pid="42" name="x1ye=44">
    <vt:lpwstr>p5okLnXYGQe/K8FMa16knKGotjhYa7BoKGMXdPBK8ESpHk8hQA9qaEkjNyTkItP7W/Re+mXLprtQK65yLVnyt4tPFSugYTLpDoEDjRxOGPSp0efELHBYUfbEn7DDaNdmJrU4le7uPy6HXzPhfytPVvZvM7UDhcuZxS1xqJ1c7NL5e8bFksQaYVObo3xa5A5F3SR89cfDeb8Bdbz9jgdgfzOEtHzqCeSUI/GGapIZS7VDCPgBCf9sPoby7j4Z9X0</vt:lpwstr>
  </property>
  <property fmtid="{D5CDD505-2E9C-101B-9397-08002B2CF9AE}" pid="43" name="x1ye=45">
    <vt:lpwstr>3cd3oi61kaVwmH9cFs01RO2ulbB7oBbr4otQMVmnnqVFXaXJtKi7GtKxcYy66x7HX66c/qk7jbb+1mXySV2YNTUV9GrOV8wVpa0O1koEV/IgzwRit1L91bC7uUMBp+0pqyh+vN/xcDoU2JvxqTtTc4hq2dEr3+nb+luTJ7uPgBembD8caL9MzgA4Zh+fjd8D5c5vgYJTt6g5T0fxQS5eIVhhyhafvV6lzczOY6CrSMp7Q9EuZTDYrDveRR7Tsqu</vt:lpwstr>
  </property>
  <property fmtid="{D5CDD505-2E9C-101B-9397-08002B2CF9AE}" pid="44" name="x1ye=46">
    <vt:lpwstr>rHuFURe1ZCotDtMQAgmiGjqHTBDNHukf8v0Jzt5XpwaCs8yBue4Apxo0rfPviLFlIvAOPPS8NWqFDyD93BN2xl5FSIGE7xUHreoyGLWXlK2z8XuoHWD/VpY94mSCJ7RGKonBQt1vFtWlhhoMRKCuc8GvgQFNGB+b7UjBEukVwvWHV8W630ArMzDxiAI/Y5uVO2rEZQ6dK74Dhf5VM9IFCTm+mntsGnb+BCe8sBx5m39/S6AmVMExYgQYgHie81z</vt:lpwstr>
  </property>
  <property fmtid="{D5CDD505-2E9C-101B-9397-08002B2CF9AE}" pid="45" name="x1ye=47">
    <vt:lpwstr>RcwCyKzTAOs9lzPacaCvqY9ZZefqkYhI1lUIUWLGVvuOCY1xBdfJzXHolbXaitXDhFS1RzK7Z5ZnqvWbhUbk80oFKOJV5i8Uco/rP1LV8RdwvCbP+Ux+1bxsjj4yxDyl+WozJcs8Oldiqx2ug1Iahge2VEVytmWIEemj6ffizt5hVPDXX/rLmxXhyaXAYxDMGnV3x9LWncd1Mjb4r4RXeJB6eAWq+Fuwxe0nNmalyMPSTzPxytaGO+PAey5EleM</vt:lpwstr>
  </property>
  <property fmtid="{D5CDD505-2E9C-101B-9397-08002B2CF9AE}" pid="46" name="x1ye=48">
    <vt:lpwstr>y94CZU1AIGr38YfFa6+Cq5xD4+5j9UPk1h8IKyax6xxW1VvyQyniiHQqEN0/rCISpp8ZpqbCRnkpzIQZNxG+0XPYY5PCjQpIGjS99P0O2IcCjRBEY5ANImGLzEyE4YVqqUEPbYbLp7WiK+ejdgeNPD0KTd2UK9XF+1IwhBppVducARW3fz3K3RYA/Z283VZs1LEJOCpX5i2qbY1s6N8uUJtqcgwNeJ2g3HQhkszewOtv/gnO7/yhU9OQnAr8OtH</vt:lpwstr>
  </property>
  <property fmtid="{D5CDD505-2E9C-101B-9397-08002B2CF9AE}" pid="47" name="x1ye=49">
    <vt:lpwstr>n9/wRJpR0kq/ow1QxXs3qgvnkWwa233GdPWwoMFzlx5p9yUZSd8K2S9dOy2PbFtO2Gd5J3pQQAkeIPcXRPkiNhFfO4/0sXhOwolvM1me7VvvC2Drk0VrrA1fjyefXC77LGZiiBXFz7rEkcl+hqzoXDqfbOZLGhDvg/n2rHqIQr+2+wfBrhkNuTKHCoJSXfcCEFuGpL4wkjtKSbMEUU6JpbfQKVBA3isjiEI/p8yzTU+NNvU9ldtuldFeigzoxzF</vt:lpwstr>
  </property>
  <property fmtid="{D5CDD505-2E9C-101B-9397-08002B2CF9AE}" pid="48" name="x1ye=5">
    <vt:lpwstr>kQDyi7g2YIA1lRqqLYvUMQIjqycb8sp4N+gx2Kc1TBDEdAQThh4UEZUUrI/DB7zC5fjWQVaHH6gZTK0hH9F6UkCfOcBkmj94Xx9oUn+j3/Deqylck7K6tjrQu+oaCF1OF/FIq5SS6ss7bkmsbmW9h8NuWzCGyyi76wTrqRR+10yva+w0MlvcmVKeUy81QGQs1Dz9m+1E2dlANlIbBRh2rpkl+SNdX1nfqPcr5zda5rhqb5k5H26ozloyqRcttxj</vt:lpwstr>
  </property>
  <property fmtid="{D5CDD505-2E9C-101B-9397-08002B2CF9AE}" pid="49" name="x1ye=50">
    <vt:lpwstr>kaeNvWuC2dJCytdzF57WeqH68tD2CszRfLbwEDimGfdQxxKENcGX64K4r26KfZXowYPt+B/iVCzXdIncc/YBqGzC/ZFcUBhhjQjctRtJXlvVMRoD/q7+dX2xsiHOr7BWufE6ZmKgv/pU0f+1x5cQ9RrGDrckoVPlDmUspBvixSCidYIhSW0rtmrxEi3NNhRLU3oJXZVZb20TY0yzzut4zkb+UNJM4VCgWY3IrUP3lMhLJTZX+qtAxNxmdP6qNgr</vt:lpwstr>
  </property>
  <property fmtid="{D5CDD505-2E9C-101B-9397-08002B2CF9AE}" pid="50" name="x1ye=51">
    <vt:lpwstr>fh72liAGatGTtFYQMjbj1Fegu7z2yxzZJOXHQVctUAEVRtOz5LHo6Zdfgh8tXyaLzbvuU+U5r5dd1ZlWC/y0pUg+jUTPcS0+DIbKeaznTB/f+E01pmumTx/9N8OmT8BEeDiBrciLqV50LxQuXlS4+UXB9kXETS1StIG96h4Of38gOKT348GgrjIFL1nsd2WWO9za3ep5OGqD+3wudPldus4/qC95ygwmZZnyH3AebedWFMY00IxKg+kwLBbHfru</vt:lpwstr>
  </property>
  <property fmtid="{D5CDD505-2E9C-101B-9397-08002B2CF9AE}" pid="51" name="x1ye=52">
    <vt:lpwstr>hcfT1W8Enw8xA2toDmBdn+85HyAJ4Zs0rtn60yo7/WlEYRK3pX4CypciB6jHU9YcbvErW9BDqfv/ejXqH5WdTUHfKHquOqE9nrOFfA6QqPm3Fdif3UxLuCwdKQdhc3TRFt2MdZH7p5Xp51vxuVKob+o/t7Hl9+1027uaHVRC8rTO0I4bLoGZaTALou1J3SwtGCiO52gOVgfU3WIJDol60jfgb3UTuNLh6S868yEOjwjIiObzLsMmMzHga5IbXV8</vt:lpwstr>
  </property>
  <property fmtid="{D5CDD505-2E9C-101B-9397-08002B2CF9AE}" pid="52" name="x1ye=53">
    <vt:lpwstr>+urirtVounaimHdQt3SN2yqTDssSEHzXumpy89RsKR8NNp1WL3Xa799wUo4W6l0Qhs+pjBNGJ6hsBeWdjNLI+NUOueUYmCz5RCjU+ozWe6MKOUZFWz9Km0TiS7oARplrXgA8Hfhwst+uVCnTw3PkhjvHMlxwr68a89zdS98D38efhAFgvsf7EMHzw+9jLBsdOGJFOTBnObkZY+sAppW4wNY/yK5GWQcWxESg33fVdDj2KZPzx+XXVAIsmhS41pb</vt:lpwstr>
  </property>
  <property fmtid="{D5CDD505-2E9C-101B-9397-08002B2CF9AE}" pid="53" name="x1ye=54">
    <vt:lpwstr>g45langNvcBfw29W60FUBP7gYUHCxDvrduIzxC5Sc1f44omIYL78G5u+hBbdflSIeSePDZfaZIY+WdTp9vvuYaPuUkYHNuA1w0wYioz+HFkk+ARNxDTTdwNOGcOgCXin69PFMYdPzGijs94xQU6TeavyQ0ebwFkkXkpalsRYiu8dWbkYV3hRADDK13iIbc1oHb5cz5/yXZCi6K7of8Kw99eD2DeDn7AXaPf6mvT+fHmKMsGZiLZx+g5duApLZAy</vt:lpwstr>
  </property>
  <property fmtid="{D5CDD505-2E9C-101B-9397-08002B2CF9AE}" pid="54" name="x1ye=55">
    <vt:lpwstr>XXZVZ9rq4LewbK/jEU1tu7Hvsyvciqn6rSYZ9Xgt8rNzOfLFq7iJkZ57mvn1WasZcmszZfno7YTGCc6B48DgwrdyLioTI8OnE1/H5jKe+KxDOVY197cb5fokSvHCnU/24DYDnwOfnPYaXTsudIjx8yVlHqgsovpBM7Z0EumD/AE++M6sEpK/hAWQOV1AVM6vYuA2z4aVKr959bKjs3ot4Gz4yOrU/g5JPDopN8Fx0ZV7mpoCu4FpUhKl3WLbZ8L</vt:lpwstr>
  </property>
  <property fmtid="{D5CDD505-2E9C-101B-9397-08002B2CF9AE}" pid="55" name="x1ye=56">
    <vt:lpwstr>6k8l4GkuRD9eD/3UvFe+E73uRBeSx3VruGiO+2NUzMHYCLh+AUwLA89f8e6busZB/ixc5bhP36K01SK0Pvom2H/I1lb870JyjxuH9d7k363pLO36qT58kRf3/UDevAgSMvAqT1Hb9fWW/kpafyXTr/J6Grk3ktOrIVyWd4j/ED5KY7JkU5QcUoewwUkeEFiThivcjMnTfxBxxQaz0hD6oxRDVFoX4gZUiGuwH5CARO/qwrw1w72wtyK6D95Aqcv</vt:lpwstr>
  </property>
  <property fmtid="{D5CDD505-2E9C-101B-9397-08002B2CF9AE}" pid="56" name="x1ye=57">
    <vt:lpwstr>U6DquDT6NWRkwRn21nuUc14OTJbZpaj+RK+Ym35laxHibplHpMcmYoGHdjQKbRYhiV2Yk/Qs40NSUk7OWyRW22MdRF0UOVe7yP0CSJjouc/diLRX9/8VOqQVX9Ug05QnCX0Uxux0Ke9kds0wx7/jJQGUzPW9ScJJpZRGOY6JgczFvyNMVK5P0KWbREvoFPlQ+XAI7g79tf/Dh2SLYAaHX1i/UAxE22mxSATregO3hkqPZd1XSRfV9VOMkLYzpAP</vt:lpwstr>
  </property>
  <property fmtid="{D5CDD505-2E9C-101B-9397-08002B2CF9AE}" pid="57" name="x1ye=58">
    <vt:lpwstr>38v/df89D78DfvFFrbZ94GXuXw/syokQff3nW2GmHZnQfNU9MPvrZdc2Qh8CXcYk2D+CfmQcJ7Yk7r7DkB+1UkRxSHrACI2DUcZUmoiqCA8KtssNWJIPdrAylYaPisxDdR7O8ut6wfBTa6izSuykPTAoSJStiN6MnSJffP+K76w2vR/Fldra+Nkuy/X8EJiOVln3AskLA6sYrVX7svWI3NWO9mG2/+BvRCp62O2L8Yd5d6tiFJqQl854Y+G6DFF</vt:lpwstr>
  </property>
  <property fmtid="{D5CDD505-2E9C-101B-9397-08002B2CF9AE}" pid="58" name="x1ye=59">
    <vt:lpwstr>mREfrUKs5fptzZHAscGXlGXB1zQ5O8G6+G/bMv7GiDcRJZdh3DbByCOF5UYfP199tD8lFKpZJxJ+SsCqgpD7kxBK+QFpzJu0Wy9e1ilYolg8APxpmYPM4uuKanBJSycEWWTMdJ9Q+r60cq5HlspDvzCbceMvrOeFZ4nHCJ8oJ28OBwrcFCuBJ1oM1UVyOKyPPOPkHA93ECdFLfOKsLP2ZUNO4J3SrJh8kEKjUUw0E46fy1Zsax+NHWe6Q8B7Ia1</vt:lpwstr>
  </property>
  <property fmtid="{D5CDD505-2E9C-101B-9397-08002B2CF9AE}" pid="59" name="x1ye=6">
    <vt:lpwstr>aTvdMlQCEpe2VTB+xGLF8gEoHGl4X+awEPyCM6Wg2lWF790ElzO7l0uinOZ+AH/ybXN9YqHxbwVoY0wU/TEjse/8thqD9UwtNs1DnPwALHEcSeGiZEJ/OLUxpR34+PeqphueEnIBYayfgnnM6dk2++NmNcBsLrvbwhQ7YvDXygUS31qtDaCOw+yQUzARgBw23/EuGw0EpECKHkJnkwrBNLZ0wByW0yZ1OW2Ue3+J61CMXrpdED41lDEMsU+bYOd</vt:lpwstr>
  </property>
  <property fmtid="{D5CDD505-2E9C-101B-9397-08002B2CF9AE}" pid="60" name="x1ye=60">
    <vt:lpwstr>t5hfbkVgvxe2+Sg4UHsX8tItGcGAx+K9lSFZpDnNrpK1C2IB83J9mlYWx+Uw1CDyg3IxVoGMYS5/ji+3fmIlKmhlKHDfOg2oNXfDlnnRuS2iFHHd/RFj5RfuXt6mAf6M9f//O0x+oDJz6EoR6gXD4R/PNEhMaBAhNCgZ/iBHxOU9/2EvqQR5iDuX/VWTb0QnVNxgFysG4y5e3MJkcgniqyk01gY5nFF9Ty6hmynAZ6wP5jFueEY2cXFkkkFMt4W</vt:lpwstr>
  </property>
  <property fmtid="{D5CDD505-2E9C-101B-9397-08002B2CF9AE}" pid="61" name="x1ye=61">
    <vt:lpwstr>A3vhJt2GC2rn4YhKz1aCNv2Pjl1HKq+m2ZzLUMp8KbKC+I6+Ts40baNWPafH25vOOXskQr78+Onb7Cmhz/lnoQy1a/Hgbbcuz3ZViEIZ4fPIsD2Y62FLf/Ihko8GcJG4TCIpDyM6d7Td879eW5/Flj9XhVXW7C6gjpQilRTnEXwaT1osGOVaej+nyvn0suAzdemQLJFVqVU+pVGwAUdh8rvnz7AwWT19eJDfzmRL+gQJNk9tVcRZfPFnd/OpLrU</vt:lpwstr>
  </property>
  <property fmtid="{D5CDD505-2E9C-101B-9397-08002B2CF9AE}" pid="62" name="x1ye=62">
    <vt:lpwstr>tEKP/ADecp1JzNrnP5LtxKNgrngJgbIiqiJ7DnzDjDoP8pra5r3B6Lh3/9HuDHEtDofk8fhrYCY48wrtD+W3vTSq/IoV2GtcMNxNvU5xOAZvYzNdln0XPKyD1AxuOMoyfV0bZb/Ohpf/joZQbognEumc8JPvxCMABaCor8yyWLDh2uSzR1OvGoXsSToTaH+s0Cbe4z39YPG7nO7+QwJLrn43SRaNycA0vr3NAEMPDOCzST8IU6ick/Ywda6ugFI</vt:lpwstr>
  </property>
  <property fmtid="{D5CDD505-2E9C-101B-9397-08002B2CF9AE}" pid="63" name="x1ye=63">
    <vt:lpwstr>agYKhG5uQ3y1cpF2uM8ZjkFQePwErwdmpNTE7GDonlfWMp7nwz65eSXTlw70J1V2cXqgRn7PfxUaDqwbc32pRD4fhO9+Wo6/+zVmnEZutdZvt3264y5ON/ISuV1UtHpfo1I1AjiRVvrFIa7sa3L53F8+ZdWMqGH+5yYLMXTXmSUFkFtsN7CzudZhI9hqznYF0o8GFF1NeWxs8+b+XVQunSs3dwKPHyxoPgb2CTJdeq18oTN5E8dzFBO4MBOrhlS</vt:lpwstr>
  </property>
  <property fmtid="{D5CDD505-2E9C-101B-9397-08002B2CF9AE}" pid="64" name="x1ye=64">
    <vt:lpwstr>Cw66f/c2/CHAeSUdFcyhDyN0Gt1I0W8CCeoVNhaXF7TkCL743IbKkgcuWscEJmcU2mMxb3GCT2fMGAr8aqZkZaCpXza/AXSSykFXwkU5/FrWFmOBc347W08unAB6S8Gqe1K+w9kQ0Owx7A+YDY9qoy7EmdLy9TAE+6QJO8gCkGWZjmWpWbRvtsdVA3akHkmryxvGhsQoP6fT4lG+fFHTy3bp/HUe6SokpIW5fejhJ1WhqAS/A/sZwylf1W8AdfK</vt:lpwstr>
  </property>
  <property fmtid="{D5CDD505-2E9C-101B-9397-08002B2CF9AE}" pid="65" name="x1ye=65">
    <vt:lpwstr>nPRBpB1MpgT/ukUDVcI8j2PxAEwdLmt2Pwa9eYW2cgfNMrxVD8rEdjWbYG2nH57zpHxpvp2ShF8V+sLf0hSoD2f2lT30tQ5hP5/Ctyx7+DASqBXel4T8sXYth4BtZFwgKzF4O83Nl4NGarKWtrh5mj3wz6bjG3rRISH5L9pFAkVtfwv0lFcCReijGW8f30bk4brq+oVR/q0LfOesjmCzdKNZO5RumZPW6ftdQJtG8IBXgzBxer4OgCJ3lWXKvi5</vt:lpwstr>
  </property>
  <property fmtid="{D5CDD505-2E9C-101B-9397-08002B2CF9AE}" pid="66" name="x1ye=66">
    <vt:lpwstr>wZlPdiUXsVvAnW/Jz11xbNeWIGObwtjjhDoNV/7U0WtfZiPK4ITMzmQRs5MWr1uvqMpsMifGB4S4DZ76rcv3EstNqGPsu39+H6+BggMNK8h/hIlF1pxtSBjfUTDQRb78kom1nMh2telkiKdBmL9lR/J00xUn3Ec8jDivGc9ryj3M8E+aTxzBY13CtAGL/JTAgj6A7ev4rNG+lZJYiiCyJAwAhB8AfCD1Z4k2EHK/gA4Vb/eAvoqhvc6j4naMTqQ</vt:lpwstr>
  </property>
  <property fmtid="{D5CDD505-2E9C-101B-9397-08002B2CF9AE}" pid="67" name="x1ye=67">
    <vt:lpwstr>oyykqw0S++/OMH+gJsO/E5lS7Agncmlaujn8+H9/x2n4zyM4bHF49cHiGR1Nw8jfPCZmDiO21UVzXSsGqlipscGGKPAVVkQD7KHsU7ncK75Dr0vCwKzuq3BayylQeOHUJyWJ5f4z1hFppsmGGei6MjtuUL+EKZYKu/uOrwNtedOpTu0XM0TxwaIHN58c98k+L2ED+zsDde/ridsi0MUWcEYa04oxLDvR0p+L8kWF6/PW5kWXKosN422hDt27/pL</vt:lpwstr>
  </property>
  <property fmtid="{D5CDD505-2E9C-101B-9397-08002B2CF9AE}" pid="68" name="x1ye=68">
    <vt:lpwstr>NQr0j1AivyLatFSfLyj1GHWjPt3TGfNxVoWGN6zYiYT2hxB+1HBe1Q7ONiCMOPD5b748Dbij9jVpLlf3veQ184Fb9OHVDWotewKDGCa1qrwJzo4y+yFpR5nyUu1IxShTqjPLTTsWJiixbWLWdrNoLBWDiVg4YjNzc4PKlL3uLT8R068bh3R7Rc3MvZ1VLSLn2dQFrWbBCxcuGv8RH/KvYQOkArMez70GM3HfohzGwK5AHmIiFX6kzJFESZsW/y+</vt:lpwstr>
  </property>
  <property fmtid="{D5CDD505-2E9C-101B-9397-08002B2CF9AE}" pid="69" name="x1ye=69">
    <vt:lpwstr>90DzFf1DPz7hF0kKi0LDGcjJPuZdpdHGv4lYQbqmi7CvY7sBWqe3TQ7rURutBpfWy7hqgT0liAFnmxw5ZXglZt+ptEj5oH5eF5vSvLbY06mHpq0hkdrdzkaeO/s/rKNK1DMsv6siKT95EroMBsAx6D6a4xtyeE018GOlkBJ4eXl+M3XjOeXHo50rmDVLUbSXJasp4XXhvvKvYb4aCZFME99carTjhfe7xHcHH7Jtp56DEJniqhgN+1tmqQ7Z8T2</vt:lpwstr>
  </property>
  <property fmtid="{D5CDD505-2E9C-101B-9397-08002B2CF9AE}" pid="70" name="x1ye=7">
    <vt:lpwstr>NSHEXPutydBfyMtLmqNuyk6Q011M2nBzjMfRuYKXM0XqnMFXCMTd3DjmZmlDbWP4KOyREStJKuyZ56DNL2chZCW3rQ6JnYFNQF9ZnrMor52Smq++SQtk5iEqtpj0Uo7R89bqA8yV8TMo+DZatSX20875K7vJ1R6WJGz8CXli1xpFa3Kan2lTZoWtxW/7eKHMYfLTD4hj+b588UcsL1/5flQnEYCCSa2gTatEv6RqaaDQYJ9/P7N+DmRjes+sggi</vt:lpwstr>
  </property>
  <property fmtid="{D5CDD505-2E9C-101B-9397-08002B2CF9AE}" pid="71" name="x1ye=70">
    <vt:lpwstr>HnwfSiSstPshU4vRaSeXI+/ASjlWwv23tyjd/tRh9l+zRkaa3HXg42XSUnVDBb8DkWtdJdodvPB1Ju0Frl6m0duHaHqyL4KUv4/jGpscca4tPhxZz5k2D5yiPNuftgqIDMwje41ozb5hFBSAYiX7+cKHkQ6DOQhP3v33+K+lPkeEUAAA==</vt:lpwstr>
  </property>
  <property fmtid="{D5CDD505-2E9C-101B-9397-08002B2CF9AE}" pid="72" name="x1ye=8">
    <vt:lpwstr>0kTfOY6vnadtrPmO+pkwwLAa6gCuYGbXp/nocMgL0JiShcc1peHaDqMF1mIr7VU06Oy9ZvvjylLclCfnPiUnTHzAQdQ2YhbnKk6aXSi6Hfk8VIGl/z6yCwGPK4MqpBEvkS1Df9H3Bcv47tzqMyUuatyUu/k9lr+ufy9liE9n2G3cqI0LBtmgc4my2Dxg4kYgCSuNb4oCyaDoZFOr03ySuUlio3HS1esgqbo32fnSeic21S7C30WuhTJ+Sm9Yl1Y</vt:lpwstr>
  </property>
  <property fmtid="{D5CDD505-2E9C-101B-9397-08002B2CF9AE}" pid="73" name="x1ye=9">
    <vt:lpwstr>c1uJBRDnExtO7rpRnKjmkAOso2mKZDMAL9oHxWN3ttmtG7hQuQdbFt072hTQRobFzprxgDON7axuF8wEVxRuZ1XZXMdxhB0NfXcuxRKJIssjR4rkfSQm5ubHIhz8KUpAoP/ki7mBBvUH3xiPU0qCVsQYFCD8vxjXXTr4Q0A15kraoPM9xoeAGzYr7OHkQ+/J6kUvICxwfBW1mez0T8kVbb5Se3FQlTtJ8uogL9p2ZoQK3W1AZ0keHfb8N9XB8W+</vt:lpwstr>
  </property>
</Properties>
</file>